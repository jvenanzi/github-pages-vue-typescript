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75"/>
        <w:gridCol w:w="6475"/>
      </w:tblGrid>
      <w:tr w:rsidR="00D9498B" w:rsidTr="00615A1E" w14:paraId="0615D8CE" w14:textId="77777777">
        <w:tc>
          <w:tcPr>
            <w:tcW w:w="2875" w:type="dxa"/>
          </w:tcPr>
          <w:p w:rsidR="00D9498B" w:rsidRDefault="00A7286C" w14:paraId="1F372F57" w14:textId="77777777">
            <w:pPr>
              <w:rPr>
                <w:b/>
                <w:bCs/>
              </w:rPr>
            </w:pPr>
            <w:r>
              <w:rPr>
                <w:b/>
                <w:bCs/>
              </w:rPr>
              <w:t>STATE OF INDIANA</w:t>
            </w:r>
          </w:p>
          <w:p w:rsidR="00A7286C" w:rsidRDefault="00A7286C" w14:paraId="16DD6309" w14:textId="77777777">
            <w:pPr>
              <w:rPr>
                <w:b/>
                <w:bCs/>
              </w:rPr>
            </w:pPr>
          </w:p>
          <w:sdt>
            <w:sdtPr>
              <w:rPr>
                <w:b/>
                <w:bCs/>
              </w:rPr>
              <w:id w:val="751320354"/>
              <w:placeholder>
                <w:docPart w:val="127723620182462896048EC8DBE917B6"/>
              </w:placeholder>
              <w:showingPlcHdr/>
            </w:sdtPr>
            <w:sdtEndPr/>
            <w:sdtContent>
              <w:p w:rsidR="00A7286C" w:rsidRDefault="00615A1E" w14:paraId="0A50EC7C" w14:textId="28A3E960">
                <w:pPr>
                  <w:rPr>
                    <w:b/>
                    <w:bCs/>
                  </w:rPr>
                </w:pPr>
                <w:r>
                  <w:rPr>
                    <w:rStyle w:val="PlaceholderText"/>
                  </w:rPr>
                  <w:t>YOUR COUNTY</w:t>
                </w:r>
              </w:p>
            </w:sdtContent>
          </w:sdt>
        </w:tc>
        <w:tc>
          <w:tcPr>
            <w:tcW w:w="6475" w:type="dxa"/>
          </w:tcPr>
          <w:p w:rsidR="00D9498B" w:rsidRDefault="00A7286C" w14:paraId="79F66082" w14:textId="77777777">
            <w:pPr>
              <w:rPr>
                <w:b/>
                <w:bCs/>
              </w:rPr>
            </w:pPr>
            <w:r>
              <w:rPr>
                <w:b/>
                <w:bCs/>
              </w:rPr>
              <w:t>)</w:t>
            </w:r>
          </w:p>
          <w:p w:rsidR="00A7286C" w:rsidRDefault="00A7286C" w14:paraId="473837F2" w14:textId="167664CC">
            <w:pPr>
              <w:rPr>
                <w:b/>
                <w:bCs/>
              </w:rPr>
            </w:pPr>
            <w:r>
              <w:rPr>
                <w:b/>
                <w:bCs/>
              </w:rPr>
              <w:t xml:space="preserve">) SS:  In the </w:t>
            </w:r>
            <w:sdt>
              <w:sdtPr>
                <w:rPr>
                  <w:b/>
                  <w:bCs/>
                </w:rPr>
                <w:id w:val="1507782459"/>
                <w:placeholder>
                  <w:docPart w:val="38AA8AE10077436A8077D4E7D853A22A"/>
                </w:placeholder>
                <w:showingPlcHdr/>
              </w:sdtPr>
              <w:sdtEndPr/>
              <w:sdtContent>
                <w:r>
                  <w:rPr>
                    <w:rStyle w:val="PlaceholderText"/>
                  </w:rPr>
                  <w:t>Your County</w:t>
                </w:r>
              </w:sdtContent>
            </w:sdt>
            <w:r w:rsidR="00371591">
              <w:rPr>
                <w:b/>
                <w:bCs/>
              </w:rPr>
              <w:t xml:space="preserve"> </w:t>
            </w:r>
            <w:sdt>
              <w:sdtPr>
                <w:rPr>
                  <w:b/>
                  <w:bCs/>
                </w:rPr>
                <w:id w:val="-1380543242"/>
                <w:placeholder>
                  <w:docPart w:val="AF723E25D1DC4D83ABFBCCECFF84E43B"/>
                </w:placeholder>
                <w:showingPlcHdr/>
              </w:sdtPr>
              <w:sdtEndPr/>
              <w:sdtContent>
                <w:r>
                  <w:rPr>
                    <w:rStyle w:val="PlaceholderText"/>
                  </w:rPr>
                  <w:t xml:space="preserve">Circuit / Superior </w:t>
                </w:r>
              </w:sdtContent>
            </w:sdt>
            <w:r>
              <w:rPr>
                <w:b/>
                <w:bCs/>
              </w:rPr>
              <w:t xml:space="preserve"> Court</w:t>
            </w:r>
          </w:p>
          <w:p w:rsidR="00A7286C" w:rsidRDefault="00A7286C" w14:paraId="5D8D056C" w14:textId="52C72B56">
            <w:pPr>
              <w:rPr>
                <w:b/>
                <w:bCs/>
              </w:rPr>
            </w:pPr>
            <w:r>
              <w:rPr>
                <w:b/>
                <w:bCs/>
              </w:rPr>
              <w:t>)</w:t>
            </w:r>
          </w:p>
        </w:tc>
      </w:tr>
    </w:tbl>
    <w:p w:rsidR="00D9498B" w:rsidRDefault="00D9498B" w14:paraId="257C3B11" w14:textId="77777777">
      <w:pPr>
        <w:rPr>
          <w:b/>
          <w:bCs/>
        </w:rPr>
      </w:pPr>
    </w:p>
    <w:p w:rsidR="00933981" w:rsidRDefault="00933981" w14:paraId="2D5E6FA4" w14:textId="77777777">
      <w:pPr>
        <w:tabs>
          <w:tab w:val="left" w:pos="-1440"/>
        </w:tabs>
        <w:ind w:left="3600" w:hanging="3600"/>
        <w:jc w:val="both"/>
        <w:rPr>
          <w:b/>
          <w:sz w:val="28"/>
          <w:szCs w:val="28"/>
        </w:rPr>
      </w:pPr>
    </w:p>
    <w:p w:rsidR="00933981" w:rsidRDefault="00C0689A" w14:paraId="1AEDC0CB" w14:textId="77777777">
      <w:pPr>
        <w:tabs>
          <w:tab w:val="left" w:pos="-1440"/>
        </w:tabs>
        <w:ind w:left="3600" w:hanging="3600"/>
        <w:jc w:val="center"/>
        <w:rPr>
          <w:b/>
          <w:sz w:val="28"/>
          <w:szCs w:val="28"/>
        </w:rPr>
      </w:pPr>
      <w:r>
        <w:rPr>
          <w:b/>
          <w:sz w:val="28"/>
          <w:szCs w:val="28"/>
        </w:rPr>
        <w:t>AFFIDAVIT IN SUPPORT OF A SEARCH WARRANT</w:t>
      </w:r>
    </w:p>
    <w:p w:rsidR="00933981" w:rsidRDefault="00933981" w14:paraId="2E09F9E6" w14:textId="77777777">
      <w:pPr>
        <w:spacing w:line="360" w:lineRule="auto"/>
        <w:jc w:val="both"/>
        <w:rPr>
          <w:u w:val="single"/>
        </w:rPr>
      </w:pPr>
    </w:p>
    <w:p w:rsidR="00933981" w:rsidRDefault="00C0689A" w14:paraId="4FC4B157" w14:textId="3A2097E0">
      <w:pPr>
        <w:jc w:val="both"/>
      </w:pPr>
      <w:r>
        <w:tab/>
      </w:r>
      <w:r>
        <w:t>The Undersigned Affiant swears upon</w:t>
      </w:r>
      <w:r w:rsidR="008B42B8">
        <w:t xml:space="preserve"> </w:t>
      </w:r>
      <w:sdt>
        <w:sdtPr>
          <w:id w:val="1120732888"/>
          <w:placeholder>
            <w:docPart w:val="067A86FED440491AACC63EB47A4FAAF0"/>
          </w:placeholder>
          <w:showingPlcHdr/>
        </w:sdtPr>
        <w:sdtEndPr/>
        <w:sdtContent>
          <w:r w:rsidR="009C1C70">
            <w:rPr>
              <w:rStyle w:val="PlaceholderText"/>
            </w:rPr>
            <w:t>h</w:t>
          </w:r>
          <w:r w:rsidR="008B42B8">
            <w:rPr>
              <w:rStyle w:val="PlaceholderText"/>
            </w:rPr>
            <w:t>is</w:t>
          </w:r>
          <w:r w:rsidR="009C1C70">
            <w:rPr>
              <w:rStyle w:val="PlaceholderText"/>
            </w:rPr>
            <w:t xml:space="preserve"> </w:t>
          </w:r>
          <w:r w:rsidR="008B42B8">
            <w:rPr>
              <w:rStyle w:val="PlaceholderText"/>
            </w:rPr>
            <w:t>/</w:t>
          </w:r>
          <w:r w:rsidR="009C1C70">
            <w:rPr>
              <w:rStyle w:val="PlaceholderText"/>
            </w:rPr>
            <w:t xml:space="preserve"> h</w:t>
          </w:r>
          <w:r w:rsidR="008B42B8">
            <w:rPr>
              <w:rStyle w:val="PlaceholderText"/>
            </w:rPr>
            <w:t>er</w:t>
          </w:r>
        </w:sdtContent>
      </w:sdt>
      <w:r>
        <w:t xml:space="preserve"> oath that </w:t>
      </w:r>
      <w:sdt>
        <w:sdtPr>
          <w:id w:val="150722602"/>
          <w:placeholder>
            <w:docPart w:val="BD8E67D17687432289CA2CADEF3947C7"/>
          </w:placeholder>
          <w:showingPlcHdr/>
        </w:sdtPr>
        <w:sdtEndPr/>
        <w:sdtContent>
          <w:r w:rsidR="00615A1E">
            <w:rPr>
              <w:rStyle w:val="PlaceholderText"/>
            </w:rPr>
            <w:t>he / she</w:t>
          </w:r>
        </w:sdtContent>
      </w:sdt>
      <w:r>
        <w:t xml:space="preserve"> believes and has good cause to believe that certain evidence involved in the commission </w:t>
      </w:r>
      <w:sdt>
        <w:sdtPr>
          <w:id w:val="-1967342911"/>
          <w:placeholder>
            <w:docPart w:val="105FFFF048284962A5567416F9BA742B"/>
          </w:placeholder>
          <w:showingPlcHdr/>
        </w:sdtPr>
        <w:sdtEndPr/>
        <w:sdtContent>
          <w:r w:rsidR="00FE0645">
            <w:rPr>
              <w:rStyle w:val="PlaceholderText"/>
            </w:rPr>
            <w:t>Offense Type</w:t>
          </w:r>
        </w:sdtContent>
      </w:sdt>
      <w:r w:rsidR="009C1C70">
        <w:t xml:space="preserve">, </w:t>
      </w:r>
      <w:r>
        <w:t>in violation of Indiana Code</w:t>
      </w:r>
      <w:r w:rsidR="00FE0645">
        <w:t xml:space="preserve"> </w:t>
      </w:r>
      <w:sdt>
        <w:sdtPr>
          <w:id w:val="529382097"/>
          <w:placeholder>
            <w:docPart w:val="ED28A88A91B2456DBFE18981BE73C0CD"/>
          </w:placeholder>
          <w:showingPlcHdr/>
        </w:sdtPr>
        <w:sdtEndPr/>
        <w:sdtContent>
          <w:r w:rsidR="00FE0645">
            <w:rPr>
              <w:rStyle w:val="PlaceholderText"/>
            </w:rPr>
            <w:t>Violation Code</w:t>
          </w:r>
        </w:sdtContent>
      </w:sdt>
      <w:r w:rsidR="009C1C70">
        <w:t xml:space="preserve">, </w:t>
      </w:r>
      <w:r>
        <w:t>which are believed to be concealed on or about the following digital device, to wit:</w:t>
      </w:r>
      <w:r w:rsidR="00FE0645">
        <w:t xml:space="preserve"> </w:t>
      </w:r>
      <w:sdt>
        <w:sdtPr>
          <w:id w:val="-937833424"/>
          <w:placeholder>
            <w:docPart w:val="840E3D7E8FCE4AE08F1FB08033B0B2F1"/>
          </w:placeholder>
          <w:showingPlcHdr/>
        </w:sdtPr>
        <w:sdtEndPr/>
        <w:sdtContent>
          <w:r w:rsidR="00FE0645">
            <w:rPr>
              <w:rStyle w:val="PlaceholderText"/>
            </w:rPr>
            <w:t>Device Make, Model, &amp; Color</w:t>
          </w:r>
        </w:sdtContent>
      </w:sdt>
      <w:r>
        <w:t>.</w:t>
      </w:r>
    </w:p>
    <w:p w:rsidR="00933981" w:rsidRDefault="00C0689A" w14:paraId="47D426B4" w14:textId="77777777">
      <w:pPr>
        <w:spacing w:line="360" w:lineRule="auto"/>
        <w:jc w:val="both"/>
        <w:rPr>
          <w:b/>
        </w:rPr>
      </w:pPr>
      <w:r>
        <w:rPr>
          <w:b/>
        </w:rPr>
        <w:t xml:space="preserve"> </w:t>
      </w:r>
    </w:p>
    <w:p w:rsidR="00933981" w:rsidRDefault="00C0689A" w14:paraId="30DDA7E6" w14:textId="2243D9BF">
      <w:pPr>
        <w:pStyle w:val="Heading3"/>
        <w:jc w:val="center"/>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PROPERTY DESCRIPTION</w:t>
      </w:r>
    </w:p>
    <w:p w:rsidRPr="009441EC" w:rsidR="009441EC" w:rsidP="009441EC" w:rsidRDefault="009441EC" w14:paraId="20054610" w14:textId="77777777"/>
    <w:p w:rsidR="0029195D" w:rsidP="0029195D" w:rsidRDefault="000633B6" w14:paraId="2D67DC89" w14:textId="1323CF09">
      <w:pPr>
        <w:widowControl w:val="0"/>
        <w:numPr>
          <w:ilvl w:val="0"/>
          <w:numId w:val="5"/>
        </w:numPr>
        <w:ind w:left="360"/>
        <w:jc w:val="both"/>
        <w:rPr/>
      </w:pPr>
      <w:r w:rsidRPr="62C75B07" w:rsidR="012D6F07">
        <w:rPr>
          <w:rStyle w:val="PlaceholderText"/>
        </w:rPr>
        <w:t>Device Make: {</w:t>
      </w:r>
      <w:proofErr w:type="spellStart"/>
      <w:r w:rsidRPr="62C75B07" w:rsidR="012D6F07">
        <w:rPr>
          <w:rStyle w:val="PlaceholderText"/>
        </w:rPr>
        <w:t>deviceMake</w:t>
      </w:r>
      <w:proofErr w:type="spellEnd"/>
      <w:r w:rsidRPr="62C75B07" w:rsidR="012D6F07">
        <w:rPr>
          <w:rStyle w:val="PlaceholderText"/>
        </w:rPr>
        <w:t>}, Model: {model}, and Other Identifiers:</w:t>
      </w:r>
      <w:r w:rsidRPr="62C75B07" w:rsidR="365CB053">
        <w:rPr>
          <w:rStyle w:val="PlaceholderText"/>
        </w:rPr>
        <w:t xml:space="preserve"> {other_identifiers}</w:t>
      </w:r>
    </w:p>
    <w:p w:rsidR="0029195D" w:rsidP="0029195D" w:rsidRDefault="0029195D" w14:paraId="606EC4B1" w14:textId="77777777">
      <w:pPr>
        <w:widowControl w:val="0"/>
        <w:jc w:val="both"/>
      </w:pPr>
    </w:p>
    <w:p w:rsidR="00933981" w:rsidP="0029195D" w:rsidRDefault="00C0689A" w14:paraId="3DA05BCD" w14:textId="6AD5FFF9">
      <w:pPr>
        <w:widowControl w:val="0"/>
        <w:numPr>
          <w:ilvl w:val="0"/>
          <w:numId w:val="5"/>
        </w:numPr>
        <w:ind w:left="360"/>
        <w:jc w:val="both"/>
        <w:rPr/>
      </w:pPr>
      <w:r w:rsidR="789695AC">
        <w:rPr/>
        <w:t>Photos of the</w:t>
      </w:r>
      <w:r w:rsidR="28C78709">
        <w:rPr/>
        <w:t xml:space="preserve"> </w:t>
      </w:r>
      <w:r w:rsidRPr="62C75B07" w:rsidR="28C78709">
        <w:rPr>
          <w:rStyle w:val="PlaceholderText"/>
        </w:rPr>
        <w:t>{</w:t>
      </w:r>
      <w:proofErr w:type="spellStart"/>
      <w:r w:rsidRPr="62C75B07" w:rsidR="28C78709">
        <w:rPr>
          <w:rStyle w:val="PlaceholderText"/>
        </w:rPr>
        <w:t>deviceMake</w:t>
      </w:r>
      <w:proofErr w:type="spellEnd"/>
      <w:r w:rsidRPr="62C75B07" w:rsidR="28C78709">
        <w:rPr>
          <w:rStyle w:val="PlaceholderText"/>
        </w:rPr>
        <w:t>}, {model}, and {</w:t>
      </w:r>
      <w:r w:rsidRPr="62C75B07" w:rsidR="28C78709">
        <w:rPr>
          <w:rStyle w:val="PlaceholderText"/>
        </w:rPr>
        <w:t>other_identifiers</w:t>
      </w:r>
      <w:r w:rsidRPr="62C75B07" w:rsidR="28C78709">
        <w:rPr>
          <w:rStyle w:val="PlaceholderText"/>
        </w:rPr>
        <w:t>}</w:t>
      </w:r>
      <w:r w:rsidR="28C78709">
        <w:rPr/>
        <w:t xml:space="preserve"> </w:t>
      </w:r>
      <w:r w:rsidR="789695AC">
        <w:rPr/>
        <w:t>are as follows:</w:t>
      </w:r>
    </w:p>
    <w:p w:rsidR="002D1222" w:rsidP="002D1222" w:rsidRDefault="002D1222" w14:paraId="2BF6CD69" w14:textId="77777777">
      <w:pPr>
        <w:pStyle w:val="ListParagraph"/>
      </w:pPr>
    </w:p>
    <w:p w:rsidRPr="006B335F" w:rsidR="002D1222" w:rsidP="002D1222" w:rsidRDefault="002D1222" w14:paraId="0DF5DB9D" w14:textId="66C1388F">
      <w:pPr>
        <w:widowControl w:val="0"/>
        <w:ind w:left="360"/>
        <w:jc w:val="both"/>
        <w:rPr>
          <w:color w:val="808080"/>
        </w:rPr>
      </w:pPr>
      <w:sdt>
        <w:sdtPr>
          <w:id w:val="1284448723"/>
          <w:placeholder>
            <w:docPart w:val="A6F1EC4AB0C44333A15A6064419F9EC5"/>
          </w:placeholder>
        </w:sdtPr>
        <w:sdtContent/>
      </w:sdt>
      <w:r w:rsidR="2DCD48F8">
        <w:rPr/>
        <w:t>{</w:t>
      </w:r>
      <w:r w:rsidR="1EA1CF1B">
        <w:rPr/>
        <w:t>%</w:t>
      </w:r>
      <w:r w:rsidR="2DCD48F8">
        <w:rPr/>
        <w:t>device_picture</w:t>
      </w:r>
      <w:r w:rsidR="2DCD48F8">
        <w:rPr/>
        <w:t>}</w:t>
      </w:r>
    </w:p>
    <w:p w:rsidR="00933981" w:rsidP="006B335F" w:rsidRDefault="00933981" w14:paraId="4BEE8CB5" w14:textId="5D8E034C">
      <w:pPr>
        <w:pBdr>
          <w:top w:val="nil"/>
          <w:left w:val="nil"/>
          <w:bottom w:val="nil"/>
          <w:right w:val="nil"/>
          <w:between w:val="nil"/>
        </w:pBdr>
        <w:rPr>
          <w:color w:val="000000"/>
        </w:rPr>
      </w:pPr>
    </w:p>
    <w:p w:rsidR="006B335F" w:rsidP="006B335F" w:rsidRDefault="006B335F" w14:paraId="2C215E57" w14:textId="172D0062">
      <w:pPr>
        <w:pBdr>
          <w:top w:val="nil"/>
          <w:left w:val="nil"/>
          <w:bottom w:val="nil"/>
          <w:right w:val="nil"/>
          <w:between w:val="nil"/>
        </w:pBdr>
        <w:rPr>
          <w:color w:val="000000"/>
        </w:rPr>
      </w:pPr>
    </w:p>
    <w:p w:rsidRPr="006B335F" w:rsidR="006B335F" w:rsidP="006B335F" w:rsidRDefault="006B335F" w14:paraId="34745BBC" w14:textId="73E5AD5B">
      <w:pPr>
        <w:pBdr>
          <w:top w:val="nil"/>
          <w:left w:val="nil"/>
          <w:bottom w:val="nil"/>
          <w:right w:val="nil"/>
          <w:between w:val="nil"/>
        </w:pBdr>
        <w:jc w:val="center"/>
        <w:rPr>
          <w:b/>
          <w:bCs/>
          <w:color w:val="000000"/>
          <w:u w:val="single"/>
        </w:rPr>
      </w:pPr>
      <w:r w:rsidRPr="006B335F">
        <w:rPr>
          <w:b/>
          <w:bCs/>
          <w:color w:val="000000"/>
          <w:u w:val="single"/>
        </w:rPr>
        <w:t>EVIDENCE SOUGHT</w:t>
      </w:r>
    </w:p>
    <w:p w:rsidR="006B335F" w:rsidP="006B335F" w:rsidRDefault="006B335F" w14:paraId="4D387824" w14:textId="0A65CF21">
      <w:pPr>
        <w:pBdr>
          <w:top w:val="nil"/>
          <w:left w:val="nil"/>
          <w:bottom w:val="nil"/>
          <w:right w:val="nil"/>
          <w:between w:val="nil"/>
        </w:pBdr>
        <w:rPr>
          <w:color w:val="000000"/>
        </w:rPr>
      </w:pPr>
    </w:p>
    <w:p w:rsidR="006B335F" w:rsidP="006B335F" w:rsidRDefault="006B335F" w14:paraId="7EC7D47D" w14:textId="74522CAF">
      <w:pPr>
        <w:pStyle w:val="ListParagraph"/>
        <w:numPr>
          <w:ilvl w:val="0"/>
          <w:numId w:val="8"/>
        </w:numPr>
        <w:pBdr>
          <w:top w:val="nil"/>
          <w:left w:val="nil"/>
          <w:bottom w:val="nil"/>
          <w:right w:val="nil"/>
          <w:between w:val="nil"/>
        </w:pBdr>
        <w:rPr>
          <w:color w:val="000000"/>
        </w:rPr>
      </w:pPr>
      <w:r>
        <w:rPr>
          <w:color w:val="000000"/>
        </w:rPr>
        <w:t xml:space="preserve">For the </w:t>
      </w:r>
      <w:sdt>
        <w:sdtPr>
          <w:rPr>
            <w:color w:val="000000"/>
          </w:rPr>
          <w:id w:val="-887644663"/>
          <w:placeholder>
            <w:docPart w:val="D6A02CD208C84D489090B90112A3F091"/>
          </w:placeholder>
          <w:showingPlcHdr/>
        </w:sdtPr>
        <w:sdtEndPr/>
        <w:sdtContent>
          <w:r>
            <w:rPr>
              <w:rStyle w:val="PlaceholderText"/>
            </w:rPr>
            <w:t>Device Mak</w:t>
          </w:r>
          <w:r w:rsidR="00F354B0">
            <w:rPr>
              <w:rStyle w:val="PlaceholderText"/>
            </w:rPr>
            <w:t>e, Model, and Other Identifiers</w:t>
          </w:r>
        </w:sdtContent>
      </w:sdt>
      <w:r>
        <w:rPr>
          <w:color w:val="000000"/>
        </w:rPr>
        <w:t xml:space="preserve">, between the dates of </w:t>
      </w:r>
      <w:sdt>
        <w:sdtPr>
          <w:rPr>
            <w:color w:val="000000"/>
          </w:rPr>
          <w:id w:val="1800646773"/>
          <w:placeholder>
            <w:docPart w:val="9BE86B950A2A4BC68E1C7C8E3A697B29"/>
          </w:placeholder>
          <w:showingPlcHdr/>
        </w:sdtPr>
        <w:sdtEndPr/>
        <w:sdtContent>
          <w:r>
            <w:rPr>
              <w:rStyle w:val="PlaceholderText"/>
            </w:rPr>
            <w:t>Start Date</w:t>
          </w:r>
        </w:sdtContent>
      </w:sdt>
      <w:r>
        <w:rPr>
          <w:color w:val="000000"/>
        </w:rPr>
        <w:t xml:space="preserve"> and </w:t>
      </w:r>
      <w:sdt>
        <w:sdtPr>
          <w:rPr>
            <w:color w:val="000000"/>
          </w:rPr>
          <w:id w:val="-2080585834"/>
          <w:placeholder>
            <w:docPart w:val="12C1854995C2421EB654D84A4D426DC9"/>
          </w:placeholder>
          <w:showingPlcHdr/>
        </w:sdtPr>
        <w:sdtEndPr/>
        <w:sdtContent>
          <w:r>
            <w:rPr>
              <w:rStyle w:val="PlaceholderText"/>
            </w:rPr>
            <w:t>End Date</w:t>
          </w:r>
        </w:sdtContent>
      </w:sdt>
      <w:r>
        <w:rPr>
          <w:color w:val="000000"/>
        </w:rPr>
        <w:t>, the following digitally stored evidence</w:t>
      </w:r>
      <w:r w:rsidR="00B5379D">
        <w:rPr>
          <w:color w:val="000000"/>
        </w:rPr>
        <w:t xml:space="preserve"> related to the crime of </w:t>
      </w:r>
      <w:sdt>
        <w:sdtPr>
          <w:rPr>
            <w:color w:val="000000"/>
          </w:rPr>
          <w:id w:val="1665362157"/>
          <w:placeholder>
            <w:docPart w:val="CFF342773FCC4BB7BAE284F0FE364C83"/>
          </w:placeholder>
          <w:showingPlcHdr/>
        </w:sdtPr>
        <w:sdtEndPr/>
        <w:sdtContent>
          <w:r w:rsidR="00B5379D">
            <w:rPr>
              <w:rStyle w:val="PlaceholderText"/>
            </w:rPr>
            <w:t>Offense Type</w:t>
          </w:r>
        </w:sdtContent>
      </w:sdt>
      <w:r>
        <w:rPr>
          <w:color w:val="000000"/>
        </w:rPr>
        <w:t>:</w:t>
      </w:r>
    </w:p>
    <w:p w:rsidR="006B335F" w:rsidP="006B335F" w:rsidRDefault="006B335F" w14:paraId="647AD46E" w14:textId="4DAC8B5F">
      <w:pPr>
        <w:pBdr>
          <w:top w:val="nil"/>
          <w:left w:val="nil"/>
          <w:bottom w:val="nil"/>
          <w:right w:val="nil"/>
          <w:between w:val="nil"/>
        </w:pBdr>
        <w:rPr>
          <w:color w:val="000000"/>
        </w:rPr>
      </w:pPr>
    </w:p>
    <w:p w:rsidR="006B335F" w:rsidP="006B335F" w:rsidRDefault="000633B6" w14:paraId="2F22F05E" w14:textId="6DE30013">
      <w:pPr>
        <w:keepNext/>
        <w:widowControl w:val="0"/>
        <w:ind w:left="720"/>
        <w:jc w:val="both"/>
      </w:pPr>
      <w:sdt>
        <w:sdtPr>
          <w:id w:val="1081408336"/>
          <w14:checkbox>
            <w14:checked w14:val="0"/>
            <w14:checkedState w14:val="2612" w14:font="MS Gothic"/>
            <w14:uncheckedState w14:val="2610" w14:font="MS Gothic"/>
          </w14:checkbox>
        </w:sdtPr>
        <w:sdtEndPr/>
        <w:sdtContent>
          <w:r w:rsidR="00990BBF">
            <w:rPr>
              <w:rFonts w:hint="eastAsia" w:ascii="MS Gothic" w:hAnsi="MS Gothic" w:eastAsia="MS Gothic"/>
            </w:rPr>
            <w:t>☐</w:t>
          </w:r>
        </w:sdtContent>
      </w:sdt>
      <w:r w:rsidR="006B335F">
        <w:t xml:space="preserve"> Web Related evidence</w:t>
      </w:r>
    </w:p>
    <w:p w:rsidR="006B335F" w:rsidP="006B335F" w:rsidRDefault="000633B6" w14:paraId="6A6C11D3" w14:textId="77777777">
      <w:pPr>
        <w:keepNext/>
        <w:widowControl w:val="0"/>
        <w:ind w:firstLine="720"/>
        <w:jc w:val="both"/>
      </w:pPr>
      <w:sdt>
        <w:sdtPr>
          <w:id w:val="-1659217953"/>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Communications evidence</w:t>
      </w:r>
    </w:p>
    <w:p w:rsidR="006B335F" w:rsidP="006B335F" w:rsidRDefault="000633B6" w14:paraId="4EF4B706" w14:textId="77777777">
      <w:pPr>
        <w:keepNext/>
        <w:widowControl w:val="0"/>
        <w:ind w:firstLine="720"/>
        <w:jc w:val="both"/>
      </w:pPr>
      <w:sdt>
        <w:sdtPr>
          <w:id w:val="1716379725"/>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Social Networking evidence</w:t>
      </w:r>
    </w:p>
    <w:p w:rsidR="006B335F" w:rsidP="006B335F" w:rsidRDefault="000633B6" w14:paraId="1D1E462F" w14:textId="77777777">
      <w:pPr>
        <w:keepNext/>
        <w:widowControl w:val="0"/>
        <w:ind w:firstLine="720"/>
        <w:jc w:val="both"/>
      </w:pPr>
      <w:sdt>
        <w:sdtPr>
          <w:id w:val="1121344371"/>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Media evidence</w:t>
      </w:r>
    </w:p>
    <w:p w:rsidR="006B335F" w:rsidP="006B335F" w:rsidRDefault="000633B6" w14:paraId="2D774D38" w14:textId="77777777">
      <w:pPr>
        <w:keepNext/>
        <w:widowControl w:val="0"/>
        <w:ind w:firstLine="720"/>
        <w:jc w:val="both"/>
      </w:pPr>
      <w:sdt>
        <w:sdtPr>
          <w:id w:val="-1366055876"/>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Email &amp; Calendar evidence</w:t>
      </w:r>
    </w:p>
    <w:p w:rsidR="006B335F" w:rsidP="006B335F" w:rsidRDefault="000633B6" w14:paraId="54DA3682" w14:textId="77777777">
      <w:pPr>
        <w:keepNext/>
        <w:widowControl w:val="0"/>
        <w:ind w:firstLine="720"/>
        <w:jc w:val="both"/>
      </w:pPr>
      <w:sdt>
        <w:sdtPr>
          <w:id w:val="82107448"/>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Document evidence</w:t>
      </w:r>
    </w:p>
    <w:p w:rsidR="006B335F" w:rsidP="006B335F" w:rsidRDefault="000633B6" w14:paraId="5269F8E9" w14:textId="77777777">
      <w:pPr>
        <w:keepNext/>
        <w:widowControl w:val="0"/>
        <w:ind w:firstLine="720"/>
        <w:jc w:val="both"/>
      </w:pPr>
      <w:sdt>
        <w:sdtPr>
          <w:id w:val="-1423562709"/>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Application Usage evidence</w:t>
      </w:r>
    </w:p>
    <w:p w:rsidR="006B335F" w:rsidP="006B335F" w:rsidRDefault="000633B6" w14:paraId="467EDAC3" w14:textId="0D1511DA">
      <w:pPr>
        <w:keepNext/>
        <w:widowControl w:val="0"/>
        <w:ind w:firstLine="720"/>
        <w:jc w:val="both"/>
      </w:pPr>
      <w:sdt>
        <w:sdtPr>
          <w:id w:val="1256017790"/>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Operating System evidence</w:t>
      </w:r>
    </w:p>
    <w:p w:rsidR="00B5379D" w:rsidP="006B335F" w:rsidRDefault="000633B6" w14:paraId="7C5A8D9E" w14:textId="423ECE0A">
      <w:pPr>
        <w:keepNext/>
        <w:widowControl w:val="0"/>
        <w:ind w:firstLine="720"/>
        <w:jc w:val="both"/>
      </w:pPr>
      <w:sdt>
        <w:sdtPr>
          <w:id w:val="1485890071"/>
          <w14:checkbox>
            <w14:checked w14:val="0"/>
            <w14:checkedState w14:val="2612" w14:font="MS Gothic"/>
            <w14:uncheckedState w14:val="2610" w14:font="MS Gothic"/>
          </w14:checkbox>
        </w:sdtPr>
        <w:sdtEndPr/>
        <w:sdtContent>
          <w:r w:rsidR="00990BBF">
            <w:rPr>
              <w:rFonts w:hint="eastAsia" w:ascii="MS Gothic" w:hAnsi="MS Gothic" w:eastAsia="MS Gothic"/>
            </w:rPr>
            <w:t>☐</w:t>
          </w:r>
        </w:sdtContent>
      </w:sdt>
      <w:r w:rsidR="00B5379D">
        <w:t xml:space="preserve"> Encryption and Credentials</w:t>
      </w:r>
    </w:p>
    <w:p w:rsidR="006B335F" w:rsidP="006B335F" w:rsidRDefault="000633B6" w14:paraId="0B9B35B2" w14:textId="77777777">
      <w:pPr>
        <w:keepNext/>
        <w:widowControl w:val="0"/>
        <w:ind w:firstLine="720"/>
        <w:jc w:val="both"/>
      </w:pPr>
      <w:sdt>
        <w:sdtPr>
          <w:id w:val="-485399046"/>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Connected Device evidence</w:t>
      </w:r>
    </w:p>
    <w:p w:rsidRPr="004A618F" w:rsidR="006B335F" w:rsidP="006B335F" w:rsidRDefault="000633B6" w14:paraId="5C67B2BF" w14:textId="77777777">
      <w:pPr>
        <w:keepNext w:val="1"/>
        <w:widowControl w:val="0"/>
        <w:ind w:firstLine="720"/>
        <w:jc w:val="both"/>
      </w:pPr>
      <w:sdt>
        <w:sdtPr>
          <w:id w:val="-1833910718"/>
          <w14:checkbox>
            <w14:checked w14:val="0"/>
            <w14:checkedState w14:val="2612" w14:font="MS Gothic"/>
            <w14:uncheckedState w14:val="2610" w14:font="MS Gothic"/>
          </w14:checkbox>
          <w:placeholder>
            <w:docPart w:val="DefaultPlaceholder_1081868574"/>
          </w:placeholder>
        </w:sdtPr>
        <w:sdtEndPr/>
        <w:sdtContent>
          <w:r w:rsidR="006B335F">
            <w:rPr>
              <w:rFonts w:ascii="MS Gothic" w:hAnsi="MS Gothic" w:eastAsia="MS Gothic"/>
            </w:rPr>
            <w:t>☐</w:t>
          </w:r>
        </w:sdtContent>
      </w:sdt>
      <w:r w:rsidR="006B335F">
        <w:rPr/>
        <w:t xml:space="preserve"> Location &amp; Travel evidence</w:t>
      </w:r>
    </w:p>
    <w:p w:rsidR="006B335F" w:rsidP="006B335F" w:rsidRDefault="006B335F" w14:paraId="6F6B9FFD" w14:textId="7F25641B">
      <w:pPr>
        <w:pBdr>
          <w:top w:val="nil"/>
          <w:left w:val="nil"/>
          <w:bottom w:val="nil"/>
          <w:right w:val="nil"/>
          <w:between w:val="nil"/>
        </w:pBdr>
        <w:rPr>
          <w:color w:val="000000"/>
        </w:rPr>
      </w:pPr>
    </w:p>
    <w:p w:rsidR="00E27987" w:rsidP="006B335F" w:rsidRDefault="00E27987" w14:paraId="587E6CE6" w14:textId="05248E99">
      <w:pPr>
        <w:pBdr>
          <w:top w:val="nil"/>
          <w:left w:val="nil"/>
          <w:bottom w:val="nil"/>
          <w:right w:val="nil"/>
          <w:between w:val="nil"/>
        </w:pBdr>
        <w:rPr>
          <w:color w:val="000000"/>
        </w:rPr>
      </w:pPr>
    </w:p>
    <w:p w:rsidR="00E27987" w:rsidP="006B335F" w:rsidRDefault="00E27987" w14:paraId="667F2B4B" w14:textId="37ACC06D">
      <w:pPr>
        <w:pBdr>
          <w:top w:val="nil"/>
          <w:left w:val="nil"/>
          <w:bottom w:val="nil"/>
          <w:right w:val="nil"/>
          <w:between w:val="nil"/>
        </w:pBdr>
        <w:rPr>
          <w:color w:val="000000"/>
        </w:rPr>
      </w:pPr>
    </w:p>
    <w:p w:rsidR="00E27987" w:rsidP="006B335F" w:rsidRDefault="00E27987" w14:paraId="795EE9D0" w14:textId="493CD70F">
      <w:pPr>
        <w:pBdr>
          <w:top w:val="nil"/>
          <w:left w:val="nil"/>
          <w:bottom w:val="nil"/>
          <w:right w:val="nil"/>
          <w:between w:val="nil"/>
        </w:pBdr>
        <w:rPr>
          <w:color w:val="000000"/>
        </w:rPr>
      </w:pPr>
    </w:p>
    <w:p w:rsidR="00E27987" w:rsidP="006B335F" w:rsidRDefault="00E27987" w14:paraId="3E133616" w14:textId="77777777">
      <w:pPr>
        <w:pBdr>
          <w:top w:val="nil"/>
          <w:left w:val="nil"/>
          <w:bottom w:val="nil"/>
          <w:right w:val="nil"/>
          <w:between w:val="nil"/>
        </w:pBdr>
        <w:rPr>
          <w:color w:val="000000"/>
        </w:rPr>
      </w:pPr>
    </w:p>
    <w:p w:rsidR="00933981" w:rsidRDefault="00C0689A" w14:paraId="5D5E21C8" w14:textId="77777777">
      <w:pPr>
        <w:keepNext/>
        <w:keepLines/>
        <w:spacing w:before="200" w:line="360" w:lineRule="auto"/>
        <w:jc w:val="center"/>
        <w:rPr>
          <w:b/>
          <w:u w:val="single"/>
        </w:rPr>
      </w:pPr>
      <w:r>
        <w:rPr>
          <w:b/>
          <w:u w:val="single"/>
        </w:rPr>
        <w:lastRenderedPageBreak/>
        <w:t>INTRODUCTION AND INVESTIGATOR BACKGROUND</w:t>
      </w:r>
    </w:p>
    <w:p w:rsidR="00933981" w:rsidP="62C75B07" w:rsidRDefault="00C0689A" w14:paraId="7F42CDFE" w14:textId="2F24B0FC">
      <w:pPr>
        <w:pStyle w:val="Normal"/>
        <w:ind w:left="360" w:firstLine="720"/>
        <w:jc w:val="both"/>
      </w:pPr>
      <w:r w:rsidR="789695AC">
        <w:rPr/>
        <w:t xml:space="preserve">I, </w:t>
      </w:r>
      <w:r w:rsidR="087F62FB">
        <w:rPr/>
        <w:t>{name}</w:t>
      </w:r>
      <w:r w:rsidR="789695AC">
        <w:rPr/>
        <w:t>, being duly sworn, hereby depose and state that the following is true to the best of my information, knowledge, and belief:</w:t>
      </w:r>
    </w:p>
    <w:p w:rsidR="00933981" w:rsidRDefault="00933981" w14:paraId="40E58F65" w14:textId="2D7B462A">
      <w:pPr>
        <w:jc w:val="both"/>
      </w:pPr>
    </w:p>
    <w:p w:rsidR="004B5F88" w:rsidP="00EB1A59" w:rsidRDefault="004B5F88" w14:paraId="6D3F968B" w14:textId="68A460E0">
      <w:pPr>
        <w:pStyle w:val="ListParagraph"/>
        <w:numPr>
          <w:ilvl w:val="0"/>
          <w:numId w:val="9"/>
        </w:numPr>
        <w:jc w:val="both"/>
      </w:pPr>
      <w:r>
        <w:t xml:space="preserve">I am a sworn police investigator employed by the </w:t>
      </w:r>
      <w:sdt>
        <w:sdtPr>
          <w:id w:val="-631710747"/>
          <w:placeholder>
            <w:docPart w:val="78EEB515BCD042408EFDCB4202BB186A"/>
          </w:placeholder>
          <w:showingPlcHdr/>
        </w:sdtPr>
        <w:sdtEndPr/>
        <w:sdtContent>
          <w:r>
            <w:rPr>
              <w:rStyle w:val="PlaceholderText"/>
            </w:rPr>
            <w:t>Your Department</w:t>
          </w:r>
        </w:sdtContent>
      </w:sdt>
      <w:r>
        <w:t xml:space="preserve">.  In my current position, I am </w:t>
      </w:r>
      <w:sdt>
        <w:sdtPr>
          <w:id w:val="943424687"/>
          <w:placeholder>
            <w:docPart w:val="AE14AB0F584E49DC888612E9655D2C5B"/>
          </w:placeholder>
          <w:showingPlcHdr/>
        </w:sdtPr>
        <w:sdtEndPr/>
        <w:sdtContent>
          <w:r>
            <w:rPr>
              <w:rStyle w:val="PlaceholderText"/>
            </w:rPr>
            <w:t>Your Position</w:t>
          </w:r>
        </w:sdtContent>
      </w:sdt>
      <w:r>
        <w:t>.</w:t>
      </w:r>
    </w:p>
    <w:p w:rsidR="00EB1A59" w:rsidP="00EB1A59" w:rsidRDefault="00EB1A59" w14:paraId="0525546F" w14:textId="77777777">
      <w:pPr>
        <w:jc w:val="both"/>
      </w:pPr>
    </w:p>
    <w:p w:rsidR="004B5F88" w:rsidP="00EB1A59" w:rsidRDefault="000633B6" w14:paraId="19A6877A" w14:textId="041F639E">
      <w:pPr>
        <w:pStyle w:val="ListParagraph"/>
        <w:numPr>
          <w:ilvl w:val="0"/>
          <w:numId w:val="9"/>
        </w:numPr>
        <w:jc w:val="both"/>
      </w:pPr>
      <w:sdt>
        <w:sdtPr>
          <w:id w:val="750157996"/>
          <w:placeholder>
            <w:docPart w:val="38CEA69D004B41BE8ACEAC10A8E081F0"/>
          </w:placeholder>
          <w:showingPlcHdr/>
        </w:sdtPr>
        <w:sdtEndPr/>
        <w:sdtContent>
          <w:r w:rsidR="004B5F88">
            <w:rPr>
              <w:rStyle w:val="PlaceholderText"/>
            </w:rPr>
            <w:t>Your Background</w:t>
          </w:r>
        </w:sdtContent>
      </w:sdt>
      <w:r w:rsidR="00EB1A59">
        <w:t>.</w:t>
      </w:r>
    </w:p>
    <w:p w:rsidR="00EB1A59" w:rsidP="00EB1A59" w:rsidRDefault="00EB1A59" w14:paraId="25B6E326" w14:textId="77777777">
      <w:pPr>
        <w:pStyle w:val="ListParagraph"/>
      </w:pPr>
    </w:p>
    <w:p w:rsidR="00EB1A59" w:rsidP="00EB1A59" w:rsidRDefault="00EB1A59" w14:paraId="01FC451A" w14:textId="302F1BDC">
      <w:pPr>
        <w:pStyle w:val="ListParagraph"/>
        <w:numPr>
          <w:ilvl w:val="0"/>
          <w:numId w:val="9"/>
        </w:numPr>
        <w:jc w:val="both"/>
      </w:pPr>
      <w:r>
        <w:t xml:space="preserve">I make this affidavit in support of probable cause for a search warrant to search a </w:t>
      </w:r>
      <w:sdt>
        <w:sdtPr>
          <w:id w:val="-628548318"/>
          <w:placeholder>
            <w:docPart w:val="2B2BCF9B8F2E4ADFA01558BB5E4FEE98"/>
          </w:placeholder>
          <w:showingPlcHdr/>
        </w:sdtPr>
        <w:sdtEndPr/>
        <w:sdtContent>
          <w:r>
            <w:rPr>
              <w:rStyle w:val="PlaceholderText"/>
            </w:rPr>
            <w:t>Device Make</w:t>
          </w:r>
          <w:r w:rsidR="00F354B0">
            <w:rPr>
              <w:rStyle w:val="PlaceholderText"/>
            </w:rPr>
            <w:t>, Model, and Other Identifiers</w:t>
          </w:r>
        </w:sdtContent>
      </w:sdt>
      <w:r>
        <w:t xml:space="preserve"> for digital evidence, between the dates of </w:t>
      </w:r>
      <w:sdt>
        <w:sdtPr>
          <w:id w:val="-927885604"/>
          <w:placeholder>
            <w:docPart w:val="AB1C0D448E404C18A79203AED3A373BC"/>
          </w:placeholder>
          <w:showingPlcHdr/>
        </w:sdtPr>
        <w:sdtEndPr/>
        <w:sdtContent>
          <w:r>
            <w:rPr>
              <w:rStyle w:val="PlaceholderText"/>
            </w:rPr>
            <w:t>Start Date</w:t>
          </w:r>
        </w:sdtContent>
      </w:sdt>
      <w:r>
        <w:t xml:space="preserve"> and </w:t>
      </w:r>
      <w:sdt>
        <w:sdtPr>
          <w:id w:val="425313277"/>
          <w:placeholder>
            <w:docPart w:val="872B03C1B401453DA1EB3F55459BF208"/>
          </w:placeholder>
          <w:showingPlcHdr/>
        </w:sdtPr>
        <w:sdtEndPr/>
        <w:sdtContent>
          <w:r>
            <w:rPr>
              <w:rStyle w:val="PlaceholderText"/>
            </w:rPr>
            <w:t>End Date</w:t>
          </w:r>
        </w:sdtContent>
      </w:sdt>
      <w:r>
        <w:t xml:space="preserve">, related to the crime of </w:t>
      </w:r>
      <w:sdt>
        <w:sdtPr>
          <w:id w:val="-789505308"/>
          <w:placeholder>
            <w:docPart w:val="B951C4EEA7584320905A9F8CCF7195F0"/>
          </w:placeholder>
          <w:showingPlcHdr/>
        </w:sdtPr>
        <w:sdtEndPr/>
        <w:sdtContent>
          <w:r>
            <w:rPr>
              <w:rStyle w:val="PlaceholderText"/>
            </w:rPr>
            <w:t>Offense Type</w:t>
          </w:r>
        </w:sdtContent>
      </w:sdt>
      <w:r>
        <w:t>.</w:t>
      </w:r>
    </w:p>
    <w:p w:rsidR="00EB1A59" w:rsidRDefault="00EB1A59" w14:paraId="65B4090F" w14:textId="074CA21D">
      <w:pPr>
        <w:jc w:val="both"/>
      </w:pPr>
    </w:p>
    <w:p w:rsidR="0091792C" w:rsidP="0091792C" w:rsidRDefault="0091792C" w14:paraId="590A9392" w14:textId="3FE725A3">
      <w:pPr>
        <w:widowControl w:val="0"/>
        <w:pBdr>
          <w:top w:val="nil"/>
          <w:left w:val="nil"/>
          <w:bottom w:val="nil"/>
          <w:right w:val="nil"/>
          <w:between w:val="nil"/>
        </w:pBdr>
        <w:ind w:left="360"/>
        <w:jc w:val="both"/>
        <w:rPr>
          <w:color w:val="FF0000"/>
        </w:rPr>
      </w:pPr>
    </w:p>
    <w:p w:rsidR="00933981" w:rsidRDefault="00933981" w14:paraId="6484B7DB" w14:textId="77777777">
      <w:pPr>
        <w:widowControl w:val="0"/>
        <w:pBdr>
          <w:top w:val="nil"/>
          <w:left w:val="nil"/>
          <w:bottom w:val="nil"/>
          <w:right w:val="nil"/>
          <w:between w:val="nil"/>
        </w:pBdr>
        <w:jc w:val="both"/>
        <w:rPr>
          <w:color w:val="000000"/>
        </w:rPr>
      </w:pPr>
    </w:p>
    <w:p w:rsidR="00472867" w:rsidP="00472867" w:rsidRDefault="008E3DCA" w14:paraId="1AD4E24B" w14:textId="55A8BA48">
      <w:pPr>
        <w:widowControl w:val="0"/>
        <w:pBdr>
          <w:top w:val="nil"/>
          <w:left w:val="nil"/>
          <w:bottom w:val="nil"/>
          <w:right w:val="nil"/>
          <w:between w:val="nil"/>
        </w:pBdr>
        <w:spacing w:line="480" w:lineRule="auto"/>
        <w:jc w:val="center"/>
        <w:rPr>
          <w:b/>
          <w:color w:val="000000"/>
          <w:u w:val="single"/>
        </w:rPr>
      </w:pPr>
      <w:r>
        <w:rPr>
          <w:b/>
          <w:color w:val="000000"/>
          <w:u w:val="single"/>
        </w:rPr>
        <w:t xml:space="preserve">APPLICABLE </w:t>
      </w:r>
      <w:r w:rsidR="00472867">
        <w:rPr>
          <w:b/>
          <w:color w:val="000000"/>
          <w:u w:val="single"/>
        </w:rPr>
        <w:t>DEFINITIONS</w:t>
      </w:r>
    </w:p>
    <w:p w:rsidR="00472867" w:rsidP="00EB1A59" w:rsidRDefault="00472867" w14:paraId="73FA222C" w14:textId="77777777">
      <w:pPr>
        <w:widowControl w:val="0"/>
        <w:numPr>
          <w:ilvl w:val="0"/>
          <w:numId w:val="2"/>
        </w:numPr>
        <w:pBdr>
          <w:top w:val="nil"/>
          <w:left w:val="nil"/>
          <w:bottom w:val="nil"/>
          <w:right w:val="nil"/>
          <w:between w:val="nil"/>
        </w:pBdr>
        <w:jc w:val="both"/>
      </w:pPr>
      <w:r w:rsidRPr="00156AF5">
        <w:t>Web Related evidence includes browser activity such as internet history, searches, downloads, bookmarks, cookies, and internet cache records.</w:t>
      </w:r>
    </w:p>
    <w:p w:rsidR="00472867" w:rsidP="00472867" w:rsidRDefault="00472867" w14:paraId="5DFDE466" w14:textId="77777777">
      <w:pPr>
        <w:widowControl w:val="0"/>
        <w:pBdr>
          <w:top w:val="nil"/>
          <w:left w:val="nil"/>
          <w:bottom w:val="nil"/>
          <w:right w:val="nil"/>
          <w:between w:val="nil"/>
        </w:pBdr>
        <w:jc w:val="both"/>
      </w:pPr>
    </w:p>
    <w:p w:rsidR="00472867" w:rsidP="00472867" w:rsidRDefault="00472867" w14:paraId="703004FA" w14:textId="401332B4">
      <w:pPr>
        <w:widowControl w:val="0"/>
        <w:numPr>
          <w:ilvl w:val="0"/>
          <w:numId w:val="2"/>
        </w:numPr>
        <w:pBdr>
          <w:top w:val="nil"/>
          <w:left w:val="nil"/>
          <w:bottom w:val="nil"/>
          <w:right w:val="nil"/>
          <w:between w:val="nil"/>
        </w:pBdr>
        <w:jc w:val="both"/>
      </w:pPr>
      <w:r w:rsidRPr="00156AF5">
        <w:t xml:space="preserve">Communication evidence includes information about how a user may have contacted others, such as </w:t>
      </w:r>
      <w:r w:rsidR="003514DD">
        <w:t>address books</w:t>
      </w:r>
      <w:r w:rsidRPr="00156AF5">
        <w:t xml:space="preserve">, call logs, </w:t>
      </w:r>
      <w:r w:rsidR="006F367A">
        <w:t>audio messages</w:t>
      </w:r>
      <w:r w:rsidRPr="00156AF5">
        <w:t>,</w:t>
      </w:r>
      <w:r w:rsidR="0075481D">
        <w:t xml:space="preserve"> screen shots of messages,</w:t>
      </w:r>
      <w:r w:rsidRPr="00156AF5">
        <w:t xml:space="preserve"> and </w:t>
      </w:r>
      <w:r w:rsidR="006F367A">
        <w:t xml:space="preserve">written </w:t>
      </w:r>
      <w:r w:rsidRPr="00156AF5">
        <w:t>messages including</w:t>
      </w:r>
      <w:r w:rsidR="00C74B06">
        <w:t xml:space="preserve"> </w:t>
      </w:r>
      <w:r w:rsidRPr="00156AF5">
        <w:t xml:space="preserve">text messages, </w:t>
      </w:r>
      <w:r w:rsidR="00C74B06">
        <w:t xml:space="preserve">direct messages, </w:t>
      </w:r>
      <w:r w:rsidRPr="00156AF5">
        <w:t>and messages over other applications.</w:t>
      </w:r>
    </w:p>
    <w:p w:rsidR="00472867" w:rsidP="00472867" w:rsidRDefault="00472867" w14:paraId="7D3BE88C" w14:textId="77777777">
      <w:pPr>
        <w:pStyle w:val="ListParagraph"/>
      </w:pPr>
    </w:p>
    <w:p w:rsidR="00472867" w:rsidP="00472867" w:rsidRDefault="00472867" w14:paraId="7E553B44" w14:textId="712AA85F">
      <w:pPr>
        <w:widowControl w:val="0"/>
        <w:numPr>
          <w:ilvl w:val="0"/>
          <w:numId w:val="2"/>
        </w:numPr>
        <w:pBdr>
          <w:top w:val="nil"/>
          <w:left w:val="nil"/>
          <w:bottom w:val="nil"/>
          <w:right w:val="nil"/>
          <w:between w:val="nil"/>
        </w:pBdr>
        <w:jc w:val="both"/>
      </w:pPr>
      <w:r w:rsidRPr="00156AF5">
        <w:t xml:space="preserve">Social Networking evidence includes data from social </w:t>
      </w:r>
      <w:r w:rsidR="007A0B69">
        <w:t xml:space="preserve">networking </w:t>
      </w:r>
      <w:r w:rsidRPr="00156AF5">
        <w:t>websites and applications, including posts, profiles, friends/contacts, and messages.</w:t>
      </w:r>
    </w:p>
    <w:p w:rsidR="00472867" w:rsidP="00472867" w:rsidRDefault="00472867" w14:paraId="26CF9C03" w14:textId="77777777">
      <w:pPr>
        <w:pStyle w:val="ListParagraph"/>
      </w:pPr>
    </w:p>
    <w:p w:rsidR="00472867" w:rsidP="00472867" w:rsidRDefault="00472867" w14:paraId="05A0DFC2" w14:textId="61611414">
      <w:pPr>
        <w:widowControl w:val="0"/>
        <w:numPr>
          <w:ilvl w:val="0"/>
          <w:numId w:val="2"/>
        </w:numPr>
        <w:pBdr>
          <w:top w:val="nil"/>
          <w:left w:val="nil"/>
          <w:bottom w:val="nil"/>
          <w:right w:val="nil"/>
          <w:between w:val="nil"/>
        </w:pBdr>
        <w:jc w:val="both"/>
      </w:pPr>
      <w:r w:rsidRPr="00156AF5">
        <w:t xml:space="preserve">Media evidence includes audio </w:t>
      </w:r>
      <w:r w:rsidR="00D2041C">
        <w:t xml:space="preserve">and video </w:t>
      </w:r>
      <w:r w:rsidRPr="00156AF5">
        <w:t>files</w:t>
      </w:r>
      <w:r w:rsidR="00D2041C">
        <w:t xml:space="preserve">, including </w:t>
      </w:r>
      <w:r w:rsidR="00F07B73">
        <w:t xml:space="preserve">recordings, </w:t>
      </w:r>
      <w:r w:rsidRPr="00156AF5">
        <w:t xml:space="preserve">pictures, </w:t>
      </w:r>
      <w:r w:rsidR="00F07B73">
        <w:t>screenshots, and</w:t>
      </w:r>
      <w:r w:rsidR="00D678A1">
        <w:t xml:space="preserve"> videos. </w:t>
      </w:r>
    </w:p>
    <w:p w:rsidR="00472867" w:rsidP="00472867" w:rsidRDefault="00472867" w14:paraId="07B4BF97" w14:textId="77777777">
      <w:pPr>
        <w:pStyle w:val="ListParagraph"/>
      </w:pPr>
    </w:p>
    <w:p w:rsidR="00472867" w:rsidP="00472867" w:rsidRDefault="00472867" w14:paraId="3C26BA7B" w14:textId="77777777">
      <w:pPr>
        <w:widowControl w:val="0"/>
        <w:numPr>
          <w:ilvl w:val="0"/>
          <w:numId w:val="2"/>
        </w:numPr>
        <w:pBdr>
          <w:top w:val="nil"/>
          <w:left w:val="nil"/>
          <w:bottom w:val="nil"/>
          <w:right w:val="nil"/>
          <w:between w:val="nil"/>
        </w:pBdr>
        <w:jc w:val="both"/>
      </w:pPr>
      <w:r w:rsidRPr="00156AF5">
        <w:t>Email &amp; Calendar evidence includes email files, email attachments, and calendar events. </w:t>
      </w:r>
    </w:p>
    <w:p w:rsidR="00472867" w:rsidP="00472867" w:rsidRDefault="00472867" w14:paraId="34CCC41F" w14:textId="77777777">
      <w:pPr>
        <w:pStyle w:val="ListParagraph"/>
      </w:pPr>
    </w:p>
    <w:p w:rsidR="00472867" w:rsidP="00472867" w:rsidRDefault="00472867" w14:paraId="2E8C9F05" w14:textId="510995A5">
      <w:pPr>
        <w:widowControl w:val="0"/>
        <w:numPr>
          <w:ilvl w:val="0"/>
          <w:numId w:val="2"/>
        </w:numPr>
        <w:pBdr>
          <w:top w:val="nil"/>
          <w:left w:val="nil"/>
          <w:bottom w:val="nil"/>
          <w:right w:val="nil"/>
          <w:between w:val="nil"/>
        </w:pBdr>
        <w:jc w:val="both"/>
      </w:pPr>
      <w:r w:rsidRPr="00156AF5">
        <w:t xml:space="preserve">Documents evidence includes </w:t>
      </w:r>
      <w:r w:rsidR="00C763FC">
        <w:t>word processing</w:t>
      </w:r>
      <w:r w:rsidR="008E2B14">
        <w:t xml:space="preserve">, </w:t>
      </w:r>
      <w:r w:rsidR="003B63BD">
        <w:t xml:space="preserve">text, </w:t>
      </w:r>
      <w:r w:rsidR="008E2B14">
        <w:t>spreadsheet, presentation</w:t>
      </w:r>
      <w:r w:rsidR="000D212D">
        <w:t>, and user-created notes.</w:t>
      </w:r>
    </w:p>
    <w:p w:rsidR="00472867" w:rsidP="00472867" w:rsidRDefault="00472867" w14:paraId="63BD60C6" w14:textId="77777777">
      <w:pPr>
        <w:pStyle w:val="ListParagraph"/>
      </w:pPr>
    </w:p>
    <w:p w:rsidR="00472867" w:rsidP="008941E5" w:rsidRDefault="00472867" w14:paraId="0D6314C5" w14:textId="61E9A228">
      <w:pPr>
        <w:widowControl w:val="0"/>
        <w:numPr>
          <w:ilvl w:val="0"/>
          <w:numId w:val="2"/>
        </w:numPr>
        <w:pBdr>
          <w:top w:val="nil"/>
          <w:left w:val="nil"/>
          <w:bottom w:val="nil"/>
          <w:right w:val="nil"/>
          <w:between w:val="nil"/>
        </w:pBdr>
        <w:jc w:val="both"/>
      </w:pPr>
      <w:r w:rsidRPr="00156AF5">
        <w:t xml:space="preserve">Application Usage evidence includes </w:t>
      </w:r>
      <w:r w:rsidR="00E45A86">
        <w:t>files related to the installation</w:t>
      </w:r>
      <w:r w:rsidR="001A0BC0">
        <w:t>, permissions,</w:t>
      </w:r>
      <w:r w:rsidR="00E45A86">
        <w:t xml:space="preserve"> and usage of</w:t>
      </w:r>
      <w:r w:rsidR="0046663A">
        <w:t xml:space="preserve"> installed</w:t>
      </w:r>
      <w:r w:rsidR="00E45A86">
        <w:t xml:space="preserve"> programs </w:t>
      </w:r>
      <w:r w:rsidR="0046663A">
        <w:t>and applications</w:t>
      </w:r>
      <w:r w:rsidR="00850BCE">
        <w:t xml:space="preserve">.  </w:t>
      </w:r>
    </w:p>
    <w:p w:rsidR="00C603E8" w:rsidP="00C603E8" w:rsidRDefault="00C603E8" w14:paraId="450E677C" w14:textId="77777777">
      <w:pPr>
        <w:widowControl w:val="0"/>
        <w:pBdr>
          <w:top w:val="nil"/>
          <w:left w:val="nil"/>
          <w:bottom w:val="nil"/>
          <w:right w:val="nil"/>
          <w:between w:val="nil"/>
        </w:pBdr>
        <w:jc w:val="both"/>
      </w:pPr>
    </w:p>
    <w:p w:rsidR="00472867" w:rsidP="00472867" w:rsidRDefault="00472867" w14:paraId="2D208609" w14:textId="1F083062">
      <w:pPr>
        <w:widowControl w:val="0"/>
        <w:numPr>
          <w:ilvl w:val="0"/>
          <w:numId w:val="2"/>
        </w:numPr>
        <w:pBdr>
          <w:top w:val="nil"/>
          <w:left w:val="nil"/>
          <w:bottom w:val="nil"/>
          <w:right w:val="nil"/>
          <w:between w:val="nil"/>
        </w:pBdr>
        <w:jc w:val="both"/>
      </w:pPr>
      <w:r w:rsidRPr="00156AF5">
        <w:t xml:space="preserve">Operating System evidence includes </w:t>
      </w:r>
      <w:r w:rsidR="00C603E8">
        <w:t xml:space="preserve">files related </w:t>
      </w:r>
      <w:r w:rsidR="0092364F">
        <w:t>to</w:t>
      </w:r>
      <w:r w:rsidR="00993D4B">
        <w:t xml:space="preserve"> </w:t>
      </w:r>
      <w:r w:rsidR="004B4801">
        <w:t>the configuration and operation of the device. This may include evidence such as</w:t>
      </w:r>
      <w:r w:rsidR="0092364F">
        <w:t xml:space="preserve"> the </w:t>
      </w:r>
      <w:r w:rsidR="008E7A3C">
        <w:t xml:space="preserve">the file system, owner information, </w:t>
      </w:r>
      <w:r w:rsidR="00117599">
        <w:t xml:space="preserve">accounts configured on the device, </w:t>
      </w:r>
      <w:r w:rsidR="00EC3777">
        <w:t xml:space="preserve">cell tower and Wi-Fi connections, </w:t>
      </w:r>
      <w:r w:rsidR="004D09D6">
        <w:t xml:space="preserve">along with device state information </w:t>
      </w:r>
      <w:r w:rsidRPr="00156AF5">
        <w:t>such as time</w:t>
      </w:r>
      <w:r w:rsidR="00FE68D1">
        <w:t xml:space="preserve"> settings</w:t>
      </w:r>
      <w:r w:rsidRPr="00156AF5">
        <w:t>, battery level, and lock state.</w:t>
      </w:r>
    </w:p>
    <w:p w:rsidR="00B5379D" w:rsidP="00B5379D" w:rsidRDefault="00B5379D" w14:paraId="3EFCA7A5" w14:textId="77777777">
      <w:pPr>
        <w:pStyle w:val="ListParagraph"/>
      </w:pPr>
    </w:p>
    <w:p w:rsidR="00B5379D" w:rsidP="00472867" w:rsidRDefault="00B5379D" w14:paraId="1834DC85" w14:textId="237991DA">
      <w:pPr>
        <w:widowControl w:val="0"/>
        <w:numPr>
          <w:ilvl w:val="0"/>
          <w:numId w:val="2"/>
        </w:numPr>
        <w:pBdr>
          <w:top w:val="nil"/>
          <w:left w:val="nil"/>
          <w:bottom w:val="nil"/>
          <w:right w:val="nil"/>
          <w:between w:val="nil"/>
        </w:pBdr>
        <w:jc w:val="both"/>
      </w:pPr>
      <w:r>
        <w:t>Encryption and Credentials evidence includes files identified as being encrypted or password-protected along with user login names, passwords, and tokens.</w:t>
      </w:r>
    </w:p>
    <w:p w:rsidR="00472867" w:rsidP="00472867" w:rsidRDefault="00472867" w14:paraId="53C2D126" w14:textId="77777777">
      <w:pPr>
        <w:pStyle w:val="ListParagraph"/>
      </w:pPr>
    </w:p>
    <w:p w:rsidR="00472867" w:rsidP="00472867" w:rsidRDefault="00472867" w14:paraId="73DE7C63" w14:textId="0A7451E8">
      <w:pPr>
        <w:widowControl w:val="0"/>
        <w:numPr>
          <w:ilvl w:val="0"/>
          <w:numId w:val="2"/>
        </w:numPr>
        <w:pBdr>
          <w:top w:val="nil"/>
          <w:left w:val="nil"/>
          <w:bottom w:val="nil"/>
          <w:right w:val="nil"/>
          <w:between w:val="nil"/>
        </w:pBdr>
        <w:jc w:val="both"/>
      </w:pPr>
      <w:r w:rsidRPr="00156AF5">
        <w:lastRenderedPageBreak/>
        <w:t>Connected Devices evidence includes data relat</w:t>
      </w:r>
      <w:r w:rsidR="00A42E77">
        <w:t xml:space="preserve">ed </w:t>
      </w:r>
      <w:r w:rsidRPr="00156AF5">
        <w:t>to connected Internet of Things devices, such as Amazon Alexa, Apple Watch, FitBit, Nest, and other Bluetooth devices, in addition to information about the device’s SIM card</w:t>
      </w:r>
      <w:r>
        <w:t>.</w:t>
      </w:r>
    </w:p>
    <w:p w:rsidR="00472867" w:rsidP="00472867" w:rsidRDefault="00472867" w14:paraId="3956DD26" w14:textId="77777777">
      <w:pPr>
        <w:pStyle w:val="ListParagraph"/>
      </w:pPr>
    </w:p>
    <w:p w:rsidR="00472867" w:rsidP="00472867" w:rsidRDefault="00472867" w14:paraId="546EC5F5" w14:textId="680EE469">
      <w:pPr>
        <w:pStyle w:val="NormalWeb"/>
        <w:numPr>
          <w:ilvl w:val="0"/>
          <w:numId w:val="2"/>
        </w:numPr>
        <w:spacing w:before="0" w:beforeAutospacing="0" w:after="0" w:afterAutospacing="0"/>
      </w:pPr>
      <w:r w:rsidRPr="004A618F">
        <w:t xml:space="preserve">Location &amp; Travel evidence includes </w:t>
      </w:r>
      <w:r w:rsidR="00BA73B4">
        <w:t xml:space="preserve">evidence related to the historical location of a device. This may include </w:t>
      </w:r>
      <w:r w:rsidR="00CB0C8D">
        <w:t>historical GPS locations, map searches,</w:t>
      </w:r>
      <w:r w:rsidR="00D84DD5">
        <w:t xml:space="preserve"> </w:t>
      </w:r>
      <w:r w:rsidRPr="004A618F">
        <w:t>significant locations</w:t>
      </w:r>
      <w:r w:rsidR="00D84DD5">
        <w:t xml:space="preserve">, </w:t>
      </w:r>
      <w:r w:rsidRPr="004A618F">
        <w:t>WiFi locations</w:t>
      </w:r>
      <w:r w:rsidR="00F36674">
        <w:t xml:space="preserve">, </w:t>
      </w:r>
      <w:r w:rsidRPr="004A618F">
        <w:t>and rideshare application data, such as account information and locations. </w:t>
      </w:r>
    </w:p>
    <w:p w:rsidR="00933981" w:rsidRDefault="00933981" w14:paraId="528E274C" w14:textId="77777777">
      <w:pPr>
        <w:jc w:val="both"/>
      </w:pPr>
    </w:p>
    <w:p w:rsidR="00472867" w:rsidRDefault="00472867" w14:paraId="22BCFA06" w14:textId="77777777">
      <w:pPr>
        <w:widowControl w:val="0"/>
        <w:pBdr>
          <w:top w:val="nil"/>
          <w:left w:val="nil"/>
          <w:bottom w:val="nil"/>
          <w:right w:val="nil"/>
          <w:between w:val="nil"/>
        </w:pBdr>
        <w:ind w:firstLine="720"/>
        <w:jc w:val="both"/>
        <w:rPr>
          <w:color w:val="000000"/>
        </w:rPr>
      </w:pPr>
    </w:p>
    <w:p w:rsidR="00933981" w:rsidRDefault="00C0689A" w14:paraId="6930F7A5" w14:textId="77777777">
      <w:pPr>
        <w:widowControl w:val="0"/>
        <w:pBdr>
          <w:top w:val="nil"/>
          <w:left w:val="nil"/>
          <w:bottom w:val="nil"/>
          <w:right w:val="nil"/>
          <w:between w:val="nil"/>
        </w:pBdr>
        <w:ind w:firstLine="720"/>
        <w:jc w:val="center"/>
        <w:rPr>
          <w:b/>
          <w:color w:val="000000"/>
          <w:u w:val="single"/>
        </w:rPr>
      </w:pPr>
      <w:r>
        <w:rPr>
          <w:b/>
          <w:color w:val="000000"/>
          <w:u w:val="single"/>
        </w:rPr>
        <w:t>FACTS OF THE CURRENT INVESTIGATION</w:t>
      </w:r>
    </w:p>
    <w:p w:rsidR="00933981" w:rsidRDefault="00933981" w14:paraId="16996E07" w14:textId="77777777">
      <w:pPr>
        <w:widowControl w:val="0"/>
        <w:pBdr>
          <w:top w:val="nil"/>
          <w:left w:val="nil"/>
          <w:bottom w:val="nil"/>
          <w:right w:val="nil"/>
          <w:between w:val="nil"/>
        </w:pBdr>
        <w:jc w:val="both"/>
        <w:rPr>
          <w:color w:val="000000"/>
        </w:rPr>
      </w:pPr>
    </w:p>
    <w:p w:rsidRPr="007A6608" w:rsidR="00933981" w:rsidRDefault="000633B6" w14:paraId="171ECA67" w14:textId="1E815A3B">
      <w:pPr>
        <w:widowControl w:val="0"/>
        <w:numPr>
          <w:ilvl w:val="0"/>
          <w:numId w:val="2"/>
        </w:numPr>
        <w:pBdr>
          <w:top w:val="nil"/>
          <w:left w:val="nil"/>
          <w:bottom w:val="nil"/>
          <w:right w:val="nil"/>
          <w:between w:val="nil"/>
        </w:pBdr>
        <w:jc w:val="both"/>
        <w:rPr/>
      </w:pPr>
      <w:sdt>
        <w:sdtPr>
          <w:id w:val="1004306796"/>
          <w:showingPlcHdr/>
          <w:placeholder>
            <w:docPart w:val="5D034504EF7D4C5BB980401E7C3F653C"/>
          </w:placeholder>
        </w:sdtPr>
        <w:sdtContent>
          <w:r w:rsidRPr="62C75B07" w:rsidR="2C675821">
            <w:rPr>
              <w:rStyle w:val="PlaceholderText"/>
            </w:rPr>
            <w:t xml:space="preserve">Insert the facts of the investigation. </w:t>
          </w:r>
        </w:sdtContent>
      </w:sdt>
      <w:r w:rsidR="07D72DEB">
        <w:rPr/>
        <w:t>{investigation_facts}</w:t>
      </w:r>
    </w:p>
    <w:p w:rsidR="00933981" w:rsidRDefault="00933981" w14:paraId="49C861E6" w14:textId="77777777">
      <w:pPr>
        <w:widowControl w:val="0"/>
        <w:pBdr>
          <w:top w:val="nil"/>
          <w:left w:val="nil"/>
          <w:bottom w:val="nil"/>
          <w:right w:val="nil"/>
          <w:between w:val="nil"/>
        </w:pBdr>
        <w:jc w:val="both"/>
        <w:rPr>
          <w:color w:val="000000"/>
        </w:rPr>
      </w:pPr>
    </w:p>
    <w:p w:rsidR="00933981" w:rsidRDefault="00C0689A" w14:paraId="27609E94" w14:textId="1E5D55F2">
      <w:pPr>
        <w:widowControl w:val="0"/>
        <w:numPr>
          <w:ilvl w:val="0"/>
          <w:numId w:val="2"/>
        </w:numPr>
        <w:pBdr>
          <w:top w:val="nil"/>
          <w:left w:val="nil"/>
          <w:bottom w:val="nil"/>
          <w:right w:val="nil"/>
          <w:between w:val="nil"/>
        </w:pBdr>
        <w:jc w:val="both"/>
        <w:rPr>
          <w:color w:val="000000"/>
        </w:rPr>
      </w:pPr>
      <w:r w:rsidRPr="62C75B07" w:rsidR="789695AC">
        <w:rPr>
          <w:color w:val="000000" w:themeColor="text1" w:themeTint="FF" w:themeShade="FF"/>
        </w:rPr>
        <w:t xml:space="preserve">Based on this information, </w:t>
      </w:r>
      <w:r w:rsidRPr="62C75B07" w:rsidR="7D379C3A">
        <w:rPr>
          <w:color w:val="000000" w:themeColor="text1" w:themeTint="FF" w:themeShade="FF"/>
        </w:rPr>
        <w:t xml:space="preserve">I am </w:t>
      </w:r>
      <w:r w:rsidRPr="62C75B07" w:rsidR="789695AC">
        <w:rPr>
          <w:color w:val="000000" w:themeColor="text1" w:themeTint="FF" w:themeShade="FF"/>
        </w:rPr>
        <w:t>requesting authorization to search the</w:t>
      </w:r>
      <w:r w:rsidRPr="62C75B07" w:rsidR="0D0C4251">
        <w:rPr>
          <w:color w:val="000000" w:themeColor="text1" w:themeTint="FF" w:themeShade="FF"/>
        </w:rPr>
        <w:t xml:space="preserve"> </w:t>
      </w:r>
      <w:sdt>
        <w:sdtPr>
          <w:id w:val="2076388172"/>
          <w:placeholder>
            <w:docPart w:val="06B765F30E354783BF0152F513386DA6"/>
          </w:placeholder>
          <w:rPr>
            <w:color w:val="000000" w:themeColor="text1" w:themeTint="FF" w:themeShade="FF"/>
          </w:rPr>
        </w:sdtPr>
        <w:sdtContent>
          <w:r w:rsidRPr="62C75B07" w:rsidR="43F81987">
            <w:rPr>
              <w:rStyle w:val="PlaceholderText"/>
            </w:rPr>
            <w:t>{</w:t>
          </w:r>
          <w:proofErr w:type="spellStart"/>
          <w:r w:rsidRPr="62C75B07" w:rsidR="43F81987">
            <w:rPr>
              <w:rStyle w:val="PlaceholderText"/>
            </w:rPr>
            <w:t>deviceMake</w:t>
          </w:r>
          <w:proofErr w:type="spellEnd"/>
          <w:r w:rsidRPr="62C75B07" w:rsidR="43F81987">
            <w:rPr>
              <w:rStyle w:val="PlaceholderText"/>
            </w:rPr>
            <w:t>}, {model}, {</w:t>
          </w:r>
          <w:r w:rsidRPr="62C75B07" w:rsidR="43F81987">
            <w:rPr>
              <w:rStyle w:val="PlaceholderText"/>
            </w:rPr>
            <w:t>other_identifiers}</w:t>
          </w:r>
        </w:sdtContent>
        <w:sdtEndPr>
          <w:rPr>
            <w:color w:val="000000" w:themeColor="text1" w:themeTint="FF" w:themeShade="FF"/>
          </w:rPr>
        </w:sdtEndPr>
      </w:sdt>
      <w:r w:rsidRPr="62C75B07" w:rsidR="789695AC">
        <w:rPr>
          <w:color w:val="000000" w:themeColor="text1" w:themeTint="FF" w:themeShade="FF"/>
        </w:rPr>
        <w:t>, between the dates</w:t>
      </w:r>
      <w:r w:rsidRPr="62C75B07" w:rsidR="7ADD9507">
        <w:rPr>
          <w:color w:val="000000" w:themeColor="text1" w:themeTint="FF" w:themeShade="FF"/>
        </w:rPr>
        <w:t xml:space="preserve"> </w:t>
      </w:r>
      <w:r w:rsidRPr="62C75B07" w:rsidR="789695AC">
        <w:rPr>
          <w:color w:val="000000" w:themeColor="text1" w:themeTint="FF" w:themeShade="FF"/>
        </w:rPr>
        <w:t xml:space="preserve">of </w:t>
      </w:r>
      <w:sdt>
        <w:sdtPr>
          <w:id w:val="348675489"/>
          <w:showingPlcHdr/>
          <w:placeholder>
            <w:docPart w:val="724665F637B643669E9C8A1B9E38E13C"/>
          </w:placeholder>
          <w:rPr>
            <w:color w:val="000000" w:themeColor="text1" w:themeTint="FF" w:themeShade="FF"/>
          </w:rPr>
        </w:sdtPr>
        <w:sdtContent>
          <w:r w:rsidRPr="62C75B07" w:rsidR="2C675821">
            <w:rPr>
              <w:rStyle w:val="PlaceholderText"/>
            </w:rPr>
            <w:t>Start Date</w:t>
          </w:r>
        </w:sdtContent>
        <w:sdtEndPr>
          <w:rPr>
            <w:color w:val="000000" w:themeColor="text1" w:themeTint="FF" w:themeShade="FF"/>
          </w:rPr>
        </w:sdtEndPr>
      </w:sdt>
      <w:r w:rsidRPr="62C75B07" w:rsidR="789695AC">
        <w:rPr>
          <w:color w:val="000000" w:themeColor="text1" w:themeTint="FF" w:themeShade="FF"/>
        </w:rPr>
        <w:t xml:space="preserve"> and</w:t>
      </w:r>
      <w:r w:rsidRPr="62C75B07" w:rsidR="2C675821">
        <w:rPr>
          <w:color w:val="000000" w:themeColor="text1" w:themeTint="FF" w:themeShade="FF"/>
        </w:rPr>
        <w:t xml:space="preserve"> </w:t>
      </w:r>
      <w:sdt>
        <w:sdtPr>
          <w:id w:val="697894965"/>
          <w:showingPlcHdr/>
          <w:placeholder>
            <w:docPart w:val="87B4EA73F32B4F0DBF9FFB0CC03B9843"/>
          </w:placeholder>
          <w:rPr>
            <w:color w:val="000000" w:themeColor="text1" w:themeTint="FF" w:themeShade="FF"/>
          </w:rPr>
        </w:sdtPr>
        <w:sdtContent>
          <w:r w:rsidRPr="62C75B07" w:rsidR="2C675821">
            <w:rPr>
              <w:rStyle w:val="PlaceholderText"/>
            </w:rPr>
            <w:t>End Date</w:t>
          </w:r>
        </w:sdtContent>
        <w:sdtEndPr>
          <w:rPr>
            <w:color w:val="000000" w:themeColor="text1" w:themeTint="FF" w:themeShade="FF"/>
          </w:rPr>
        </w:sdtEndPr>
      </w:sdt>
      <w:r w:rsidRPr="62C75B07" w:rsidR="789695AC">
        <w:rPr>
          <w:color w:val="000000" w:themeColor="text1" w:themeTint="FF" w:themeShade="FF"/>
        </w:rPr>
        <w:t xml:space="preserve">, for the following </w:t>
      </w:r>
      <w:r w:rsidRPr="62C75B07" w:rsidR="4D40E179">
        <w:rPr>
          <w:color w:val="000000" w:themeColor="text1" w:themeTint="FF" w:themeShade="FF"/>
        </w:rPr>
        <w:t>digital</w:t>
      </w:r>
      <w:r w:rsidRPr="62C75B07" w:rsidR="789695AC">
        <w:rPr>
          <w:color w:val="000000" w:themeColor="text1" w:themeTint="FF" w:themeShade="FF"/>
        </w:rPr>
        <w:t xml:space="preserve"> </w:t>
      </w:r>
      <w:r w:rsidRPr="62C75B07" w:rsidR="4D40E179">
        <w:rPr>
          <w:color w:val="000000" w:themeColor="text1" w:themeTint="FF" w:themeShade="FF"/>
        </w:rPr>
        <w:t>evidence</w:t>
      </w:r>
      <w:r w:rsidRPr="62C75B07" w:rsidR="6B5C98C7">
        <w:rPr>
          <w:color w:val="000000" w:themeColor="text1" w:themeTint="FF" w:themeShade="FF"/>
        </w:rPr>
        <w:t xml:space="preserve"> related to the crime of </w:t>
      </w:r>
      <w:sdt>
        <w:sdtPr>
          <w:id w:val="1393209432"/>
          <w:showingPlcHdr/>
          <w:placeholder>
            <w:docPart w:val="CCAB43886D104C4CA29648845446A72F"/>
          </w:placeholder>
          <w:rPr>
            <w:color w:val="000000" w:themeColor="text1" w:themeTint="FF" w:themeShade="FF"/>
          </w:rPr>
        </w:sdtPr>
        <w:sdtContent>
          <w:r w:rsidRPr="62C75B07" w:rsidR="6B5C98C7">
            <w:rPr>
              <w:rStyle w:val="PlaceholderText"/>
            </w:rPr>
            <w:t>Offense Type</w:t>
          </w:r>
        </w:sdtContent>
        <w:sdtEndPr>
          <w:rPr>
            <w:color w:val="000000" w:themeColor="text1" w:themeTint="FF" w:themeShade="FF"/>
          </w:rPr>
        </w:sdtEndPr>
      </w:sdt>
      <w:r w:rsidRPr="62C75B07" w:rsidR="789695AC">
        <w:rPr>
          <w:color w:val="000000" w:themeColor="text1" w:themeTint="FF" w:themeShade="FF"/>
        </w:rPr>
        <w:t>:</w:t>
      </w:r>
    </w:p>
    <w:p w:rsidR="00933981" w:rsidRDefault="00933981" w14:paraId="40B06E6E" w14:textId="77777777">
      <w:pPr>
        <w:widowControl w:val="0"/>
        <w:pBdr>
          <w:top w:val="nil"/>
          <w:left w:val="nil"/>
          <w:bottom w:val="nil"/>
          <w:right w:val="nil"/>
          <w:between w:val="nil"/>
        </w:pBdr>
        <w:jc w:val="both"/>
        <w:rPr>
          <w:color w:val="000000"/>
        </w:rPr>
      </w:pPr>
    </w:p>
    <w:p w:rsidR="00933981" w:rsidRDefault="00AB3096" w14:paraId="4B89438F" w14:textId="77290275">
      <w:pPr>
        <w:widowControl w:val="0"/>
        <w:numPr>
          <w:ilvl w:val="0"/>
          <w:numId w:val="3"/>
        </w:numPr>
        <w:pBdr>
          <w:top w:val="nil"/>
          <w:left w:val="nil"/>
          <w:bottom w:val="nil"/>
          <w:right w:val="nil"/>
          <w:between w:val="nil"/>
        </w:pBdr>
        <w:jc w:val="both"/>
        <w:rPr>
          <w:color w:val="000000"/>
        </w:rPr>
      </w:pPr>
      <w:r>
        <w:rPr>
          <w:color w:val="000000"/>
        </w:rPr>
        <w:t xml:space="preserve">Web Related evidence. I believe there to be probable cause that the device contains Web Related evidence due to the following facts. </w:t>
      </w:r>
      <w:sdt>
        <w:sdtPr>
          <w:rPr>
            <w:color w:val="000000"/>
          </w:rPr>
          <w:id w:val="-1683420736"/>
          <w:placeholder>
            <w:docPart w:val="9A39FDFBBE954324B6236EBDA4640B9A"/>
          </w:placeholder>
          <w:showingPlcHdr/>
        </w:sdtPr>
        <w:sdtEndPr/>
        <w:sdtContent>
          <w:r>
            <w:rPr>
              <w:rStyle w:val="PlaceholderText"/>
            </w:rPr>
            <w:t>Insert explanation of probable cause for Web Related evidence.</w:t>
          </w:r>
        </w:sdtContent>
      </w:sdt>
    </w:p>
    <w:p w:rsidR="00933981" w:rsidRDefault="00933981" w14:paraId="6BF1975E" w14:textId="77777777">
      <w:pPr>
        <w:widowControl w:val="0"/>
        <w:pBdr>
          <w:top w:val="nil"/>
          <w:left w:val="nil"/>
          <w:bottom w:val="nil"/>
          <w:right w:val="nil"/>
          <w:between w:val="nil"/>
        </w:pBdr>
        <w:ind w:left="360"/>
        <w:jc w:val="both"/>
        <w:rPr>
          <w:color w:val="000000"/>
        </w:rPr>
      </w:pPr>
    </w:p>
    <w:p w:rsidR="00AB3096" w:rsidP="00AB3096" w:rsidRDefault="001618F6" w14:paraId="296A9B83" w14:textId="72E2E0F2">
      <w:pPr>
        <w:widowControl w:val="0"/>
        <w:numPr>
          <w:ilvl w:val="0"/>
          <w:numId w:val="3"/>
        </w:numPr>
        <w:pBdr>
          <w:top w:val="nil"/>
          <w:left w:val="nil"/>
          <w:bottom w:val="nil"/>
          <w:right w:val="nil"/>
          <w:between w:val="nil"/>
        </w:pBdr>
        <w:jc w:val="both"/>
        <w:rPr>
          <w:color w:val="000000"/>
        </w:rPr>
      </w:pPr>
      <w:r>
        <w:rPr>
          <w:color w:val="000000"/>
        </w:rPr>
        <w:t>Communication</w:t>
      </w:r>
      <w:r w:rsidR="00622AF8">
        <w:rPr>
          <w:color w:val="000000"/>
        </w:rPr>
        <w:t>s</w:t>
      </w:r>
      <w:r w:rsidR="00AB3096">
        <w:rPr>
          <w:color w:val="000000"/>
        </w:rPr>
        <w:t xml:space="preserve"> evidence. I believe there to be probable cause that the device contains </w:t>
      </w:r>
      <w:r>
        <w:rPr>
          <w:color w:val="000000"/>
        </w:rPr>
        <w:t>Communication</w:t>
      </w:r>
      <w:r w:rsidR="00AB3096">
        <w:rPr>
          <w:color w:val="000000"/>
        </w:rPr>
        <w:t xml:space="preserve"> evidence due to the following facts. </w:t>
      </w:r>
      <w:sdt>
        <w:sdtPr>
          <w:rPr>
            <w:color w:val="000000"/>
          </w:rPr>
          <w:id w:val="-1781103216"/>
          <w:placeholder>
            <w:docPart w:val="4218EE8021814D0C98765BFCEAADB692"/>
          </w:placeholder>
          <w:showingPlcHdr/>
        </w:sdtPr>
        <w:sdtEndPr/>
        <w:sdtContent>
          <w:r w:rsidR="00AB3096">
            <w:rPr>
              <w:rStyle w:val="PlaceholderText"/>
            </w:rPr>
            <w:t xml:space="preserve">Insert explanation of probable cause for </w:t>
          </w:r>
          <w:r>
            <w:rPr>
              <w:rStyle w:val="PlaceholderText"/>
            </w:rPr>
            <w:t>Communication</w:t>
          </w:r>
          <w:r w:rsidR="00AB3096">
            <w:rPr>
              <w:rStyle w:val="PlaceholderText"/>
            </w:rPr>
            <w:t xml:space="preserve"> evidence.</w:t>
          </w:r>
        </w:sdtContent>
      </w:sdt>
    </w:p>
    <w:p w:rsidR="00933981" w:rsidRDefault="00933981" w14:paraId="3E406860" w14:textId="77777777">
      <w:pPr>
        <w:widowControl w:val="0"/>
        <w:pBdr>
          <w:top w:val="nil"/>
          <w:left w:val="nil"/>
          <w:bottom w:val="nil"/>
          <w:right w:val="nil"/>
          <w:between w:val="nil"/>
        </w:pBdr>
        <w:ind w:left="360"/>
        <w:jc w:val="both"/>
        <w:rPr>
          <w:color w:val="000000"/>
        </w:rPr>
      </w:pPr>
    </w:p>
    <w:p w:rsidR="001618F6" w:rsidP="001618F6" w:rsidRDefault="001618F6" w14:paraId="6206EF8B" w14:textId="0DC6C80F">
      <w:pPr>
        <w:widowControl w:val="0"/>
        <w:numPr>
          <w:ilvl w:val="0"/>
          <w:numId w:val="3"/>
        </w:numPr>
        <w:pBdr>
          <w:top w:val="nil"/>
          <w:left w:val="nil"/>
          <w:bottom w:val="nil"/>
          <w:right w:val="nil"/>
          <w:between w:val="nil"/>
        </w:pBdr>
        <w:jc w:val="both"/>
        <w:rPr>
          <w:color w:val="000000"/>
        </w:rPr>
      </w:pPr>
      <w:r>
        <w:rPr>
          <w:color w:val="000000"/>
        </w:rPr>
        <w:t xml:space="preserve">Social Networking evidence. I believe there to be probable cause that the device contains Social Networking evidence due to the following facts. </w:t>
      </w:r>
      <w:sdt>
        <w:sdtPr>
          <w:rPr>
            <w:color w:val="000000"/>
          </w:rPr>
          <w:id w:val="-1335768403"/>
          <w:placeholder>
            <w:docPart w:val="BF3B9793880545C786B9F9560B2A1676"/>
          </w:placeholder>
          <w:showingPlcHdr/>
        </w:sdtPr>
        <w:sdtEndPr/>
        <w:sdtContent>
          <w:r>
            <w:rPr>
              <w:rStyle w:val="PlaceholderText"/>
            </w:rPr>
            <w:t>Insert explanation of probable cause for Social Networking evidence.</w:t>
          </w:r>
        </w:sdtContent>
      </w:sdt>
    </w:p>
    <w:p w:rsidR="00AA5C95" w:rsidP="00AA5C95" w:rsidRDefault="00AA5C95" w14:paraId="1DF5A08C" w14:textId="77777777">
      <w:pPr>
        <w:widowControl w:val="0"/>
        <w:pBdr>
          <w:top w:val="nil"/>
          <w:left w:val="nil"/>
          <w:bottom w:val="nil"/>
          <w:right w:val="nil"/>
          <w:between w:val="nil"/>
        </w:pBdr>
        <w:ind w:left="720"/>
        <w:jc w:val="both"/>
        <w:rPr>
          <w:color w:val="000000"/>
        </w:rPr>
      </w:pPr>
    </w:p>
    <w:p w:rsidR="001618F6" w:rsidP="001618F6" w:rsidRDefault="001618F6" w14:paraId="36269D7E" w14:textId="06489310">
      <w:pPr>
        <w:widowControl w:val="0"/>
        <w:numPr>
          <w:ilvl w:val="0"/>
          <w:numId w:val="3"/>
        </w:numPr>
        <w:pBdr>
          <w:top w:val="nil"/>
          <w:left w:val="nil"/>
          <w:bottom w:val="nil"/>
          <w:right w:val="nil"/>
          <w:between w:val="nil"/>
        </w:pBdr>
        <w:jc w:val="both"/>
        <w:rPr>
          <w:color w:val="000000"/>
        </w:rPr>
      </w:pPr>
      <w:r>
        <w:rPr>
          <w:color w:val="000000"/>
        </w:rPr>
        <w:t xml:space="preserve">Media evidence. I believe there to be probable cause that the device contains Media evidence due to the following facts. </w:t>
      </w:r>
      <w:sdt>
        <w:sdtPr>
          <w:rPr>
            <w:color w:val="000000"/>
          </w:rPr>
          <w:id w:val="-123471759"/>
          <w:placeholder>
            <w:docPart w:val="8C7510689ADF4F5EA323CD6AD71AEB46"/>
          </w:placeholder>
          <w:showingPlcHdr/>
        </w:sdtPr>
        <w:sdtEndPr/>
        <w:sdtContent>
          <w:r>
            <w:rPr>
              <w:rStyle w:val="PlaceholderText"/>
            </w:rPr>
            <w:t>Insert explanation of probable cause for Media evidence.</w:t>
          </w:r>
        </w:sdtContent>
      </w:sdt>
    </w:p>
    <w:p w:rsidR="00933981" w:rsidRDefault="00933981" w14:paraId="6BFC320C" w14:textId="77777777">
      <w:pPr>
        <w:widowControl w:val="0"/>
        <w:pBdr>
          <w:top w:val="nil"/>
          <w:left w:val="nil"/>
          <w:bottom w:val="nil"/>
          <w:right w:val="nil"/>
          <w:between w:val="nil"/>
        </w:pBdr>
        <w:ind w:left="360"/>
        <w:jc w:val="both"/>
        <w:rPr>
          <w:color w:val="000000"/>
        </w:rPr>
      </w:pPr>
    </w:p>
    <w:p w:rsidR="001618F6" w:rsidP="001618F6" w:rsidRDefault="001618F6" w14:paraId="3A5732A7" w14:textId="4BF9D15C">
      <w:pPr>
        <w:widowControl w:val="0"/>
        <w:numPr>
          <w:ilvl w:val="0"/>
          <w:numId w:val="3"/>
        </w:numPr>
        <w:pBdr>
          <w:top w:val="nil"/>
          <w:left w:val="nil"/>
          <w:bottom w:val="nil"/>
          <w:right w:val="nil"/>
          <w:between w:val="nil"/>
        </w:pBdr>
        <w:jc w:val="both"/>
        <w:rPr>
          <w:color w:val="000000"/>
        </w:rPr>
      </w:pPr>
      <w:r>
        <w:rPr>
          <w:color w:val="000000"/>
        </w:rPr>
        <w:t xml:space="preserve">Email &amp; Calendar evidence. I believe there to be probable cause that the device contains Email &amp; Calendar evidence due to the following facts. </w:t>
      </w:r>
      <w:sdt>
        <w:sdtPr>
          <w:rPr>
            <w:color w:val="000000"/>
          </w:rPr>
          <w:id w:val="-609124261"/>
          <w:placeholder>
            <w:docPart w:val="31D30580B2E348FEBF05EEA1F7687E33"/>
          </w:placeholder>
          <w:showingPlcHdr/>
        </w:sdtPr>
        <w:sdtEndPr/>
        <w:sdtContent>
          <w:r>
            <w:rPr>
              <w:rStyle w:val="PlaceholderText"/>
            </w:rPr>
            <w:t>Insert explanation of probable cause for Email &amp; Calendar evidence.</w:t>
          </w:r>
        </w:sdtContent>
      </w:sdt>
    </w:p>
    <w:p w:rsidR="00933981" w:rsidRDefault="00933981" w14:paraId="685ED394" w14:textId="77777777">
      <w:pPr>
        <w:widowControl w:val="0"/>
        <w:pBdr>
          <w:top w:val="nil"/>
          <w:left w:val="nil"/>
          <w:bottom w:val="nil"/>
          <w:right w:val="nil"/>
          <w:between w:val="nil"/>
        </w:pBdr>
        <w:ind w:left="360"/>
        <w:jc w:val="both"/>
        <w:rPr>
          <w:color w:val="000000"/>
        </w:rPr>
      </w:pPr>
    </w:p>
    <w:p w:rsidR="001618F6" w:rsidP="001618F6" w:rsidRDefault="001618F6" w14:paraId="0CA25428" w14:textId="00A1646C">
      <w:pPr>
        <w:widowControl w:val="0"/>
        <w:numPr>
          <w:ilvl w:val="0"/>
          <w:numId w:val="3"/>
        </w:numPr>
        <w:pBdr>
          <w:top w:val="nil"/>
          <w:left w:val="nil"/>
          <w:bottom w:val="nil"/>
          <w:right w:val="nil"/>
          <w:between w:val="nil"/>
        </w:pBdr>
        <w:jc w:val="both"/>
        <w:rPr>
          <w:color w:val="000000"/>
        </w:rPr>
      </w:pPr>
      <w:r>
        <w:rPr>
          <w:color w:val="000000"/>
        </w:rPr>
        <w:t xml:space="preserve">Documents  evidence. I believe there to be probable cause that the device contains Documents evidence due to the following facts. </w:t>
      </w:r>
      <w:sdt>
        <w:sdtPr>
          <w:rPr>
            <w:color w:val="000000"/>
          </w:rPr>
          <w:id w:val="1577478384"/>
          <w:placeholder>
            <w:docPart w:val="5084629E0EBC48C3ABF239B1C7D0E22F"/>
          </w:placeholder>
          <w:showingPlcHdr/>
        </w:sdtPr>
        <w:sdtEndPr/>
        <w:sdtContent>
          <w:r>
            <w:rPr>
              <w:rStyle w:val="PlaceholderText"/>
            </w:rPr>
            <w:t>Insert explanation of probable cause for Document evidence.</w:t>
          </w:r>
        </w:sdtContent>
      </w:sdt>
    </w:p>
    <w:p w:rsidR="00933981" w:rsidRDefault="00933981" w14:paraId="0B7B5DFA" w14:textId="77777777">
      <w:pPr>
        <w:widowControl w:val="0"/>
        <w:pBdr>
          <w:top w:val="nil"/>
          <w:left w:val="nil"/>
          <w:bottom w:val="nil"/>
          <w:right w:val="nil"/>
          <w:between w:val="nil"/>
        </w:pBdr>
        <w:ind w:left="360"/>
        <w:jc w:val="both"/>
        <w:rPr>
          <w:color w:val="000000"/>
        </w:rPr>
      </w:pPr>
    </w:p>
    <w:p w:rsidR="001618F6" w:rsidP="001618F6" w:rsidRDefault="001618F6" w14:paraId="4AA2B87E" w14:textId="0D5F05E0">
      <w:pPr>
        <w:widowControl w:val="0"/>
        <w:numPr>
          <w:ilvl w:val="0"/>
          <w:numId w:val="3"/>
        </w:numPr>
        <w:pBdr>
          <w:top w:val="nil"/>
          <w:left w:val="nil"/>
          <w:bottom w:val="nil"/>
          <w:right w:val="nil"/>
          <w:between w:val="nil"/>
        </w:pBdr>
        <w:jc w:val="both"/>
        <w:rPr>
          <w:color w:val="000000"/>
        </w:rPr>
      </w:pPr>
      <w:r>
        <w:rPr>
          <w:color w:val="000000"/>
        </w:rPr>
        <w:t xml:space="preserve">Application Usage evidence. I believe there to be probable cause that the device contains Application Usage evidence due to the following facts. </w:t>
      </w:r>
      <w:sdt>
        <w:sdtPr>
          <w:rPr>
            <w:color w:val="000000"/>
          </w:rPr>
          <w:id w:val="675996881"/>
          <w:placeholder>
            <w:docPart w:val="2C41A38CAF4A407EA05FDF50BA220E60"/>
          </w:placeholder>
          <w:showingPlcHdr/>
        </w:sdtPr>
        <w:sdtEndPr/>
        <w:sdtContent>
          <w:r>
            <w:rPr>
              <w:rStyle w:val="PlaceholderText"/>
            </w:rPr>
            <w:t>Insert explanation of probable cause for Application Usage evidence.</w:t>
          </w:r>
        </w:sdtContent>
      </w:sdt>
    </w:p>
    <w:p w:rsidR="00933981" w:rsidRDefault="00933981" w14:paraId="671B72E9" w14:textId="77777777">
      <w:pPr>
        <w:widowControl w:val="0"/>
        <w:pBdr>
          <w:top w:val="nil"/>
          <w:left w:val="nil"/>
          <w:bottom w:val="nil"/>
          <w:right w:val="nil"/>
          <w:between w:val="nil"/>
        </w:pBdr>
        <w:ind w:left="360"/>
        <w:jc w:val="both"/>
        <w:rPr>
          <w:color w:val="000000"/>
        </w:rPr>
      </w:pPr>
    </w:p>
    <w:p w:rsidR="001618F6" w:rsidP="001618F6" w:rsidRDefault="001618F6" w14:paraId="0D8963C1" w14:textId="681312D9">
      <w:pPr>
        <w:widowControl w:val="0"/>
        <w:numPr>
          <w:ilvl w:val="0"/>
          <w:numId w:val="3"/>
        </w:numPr>
        <w:pBdr>
          <w:top w:val="nil"/>
          <w:left w:val="nil"/>
          <w:bottom w:val="nil"/>
          <w:right w:val="nil"/>
          <w:between w:val="nil"/>
        </w:pBdr>
        <w:jc w:val="both"/>
        <w:rPr>
          <w:color w:val="000000"/>
        </w:rPr>
      </w:pPr>
      <w:r>
        <w:rPr>
          <w:color w:val="000000"/>
        </w:rPr>
        <w:t xml:space="preserve">Operating System evidence. I believe there to be probable cause that the device contains </w:t>
      </w:r>
      <w:r>
        <w:rPr>
          <w:color w:val="000000"/>
        </w:rPr>
        <w:lastRenderedPageBreak/>
        <w:t xml:space="preserve">Operating System evidence due to the following facts. </w:t>
      </w:r>
      <w:sdt>
        <w:sdtPr>
          <w:rPr>
            <w:color w:val="000000"/>
          </w:rPr>
          <w:id w:val="-1918934087"/>
          <w:placeholder>
            <w:docPart w:val="0AD1909956A64041B350D248038B0016"/>
          </w:placeholder>
          <w:showingPlcHdr/>
        </w:sdtPr>
        <w:sdtEndPr/>
        <w:sdtContent>
          <w:r>
            <w:rPr>
              <w:rStyle w:val="PlaceholderText"/>
            </w:rPr>
            <w:t>Insert explanation of probable cause for Operating System evidence.</w:t>
          </w:r>
        </w:sdtContent>
      </w:sdt>
    </w:p>
    <w:p w:rsidR="000964AB" w:rsidP="000964AB" w:rsidRDefault="000964AB" w14:paraId="743CCD96" w14:textId="77777777">
      <w:pPr>
        <w:pStyle w:val="ListParagraph"/>
        <w:rPr>
          <w:color w:val="000000"/>
        </w:rPr>
      </w:pPr>
    </w:p>
    <w:p w:rsidR="000964AB" w:rsidP="001618F6" w:rsidRDefault="000964AB" w14:paraId="3EC705F8" w14:textId="5FA01E6F">
      <w:pPr>
        <w:widowControl w:val="0"/>
        <w:numPr>
          <w:ilvl w:val="0"/>
          <w:numId w:val="3"/>
        </w:numPr>
        <w:pBdr>
          <w:top w:val="nil"/>
          <w:left w:val="nil"/>
          <w:bottom w:val="nil"/>
          <w:right w:val="nil"/>
          <w:between w:val="nil"/>
        </w:pBdr>
        <w:jc w:val="both"/>
        <w:rPr>
          <w:color w:val="000000"/>
        </w:rPr>
      </w:pPr>
      <w:r>
        <w:rPr>
          <w:color w:val="000000"/>
        </w:rPr>
        <w:t xml:space="preserve">Encryption and Credentials.  I believer there to be probable cause that the device contains Encryption and Credentials evidence due to the following facts.  </w:t>
      </w:r>
      <w:sdt>
        <w:sdtPr>
          <w:rPr>
            <w:color w:val="000000"/>
          </w:rPr>
          <w:id w:val="1000467289"/>
          <w:placeholder>
            <w:docPart w:val="E8A82952CA374BC38F865B768371821E"/>
          </w:placeholder>
          <w:showingPlcHdr/>
        </w:sdtPr>
        <w:sdtEndPr/>
        <w:sdtContent>
          <w:r>
            <w:rPr>
              <w:rStyle w:val="PlaceholderText"/>
            </w:rPr>
            <w:t>Insert explanation of probable cause for Encryption and Credentials evidence</w:t>
          </w:r>
          <w:r w:rsidRPr="003F3FE5">
            <w:rPr>
              <w:rStyle w:val="PlaceholderText"/>
            </w:rPr>
            <w:t>.</w:t>
          </w:r>
        </w:sdtContent>
      </w:sdt>
    </w:p>
    <w:p w:rsidR="00933981" w:rsidRDefault="00933981" w14:paraId="5CCE8899" w14:textId="77777777">
      <w:pPr>
        <w:widowControl w:val="0"/>
        <w:pBdr>
          <w:top w:val="nil"/>
          <w:left w:val="nil"/>
          <w:bottom w:val="nil"/>
          <w:right w:val="nil"/>
          <w:between w:val="nil"/>
        </w:pBdr>
        <w:ind w:left="360"/>
        <w:jc w:val="both"/>
        <w:rPr>
          <w:color w:val="000000"/>
        </w:rPr>
      </w:pPr>
    </w:p>
    <w:p w:rsidR="001618F6" w:rsidP="001618F6" w:rsidRDefault="001618F6" w14:paraId="0BAC4EE3" w14:textId="2B74FF33">
      <w:pPr>
        <w:widowControl w:val="0"/>
        <w:numPr>
          <w:ilvl w:val="0"/>
          <w:numId w:val="3"/>
        </w:numPr>
        <w:pBdr>
          <w:top w:val="nil"/>
          <w:left w:val="nil"/>
          <w:bottom w:val="nil"/>
          <w:right w:val="nil"/>
          <w:between w:val="nil"/>
        </w:pBdr>
        <w:jc w:val="both"/>
        <w:rPr>
          <w:color w:val="000000"/>
        </w:rPr>
      </w:pPr>
      <w:r>
        <w:rPr>
          <w:color w:val="000000"/>
        </w:rPr>
        <w:t xml:space="preserve">Connected Devices evidence. I believe there to be probable cause that the device contains Connected Devices evidence due to the following facts. </w:t>
      </w:r>
      <w:sdt>
        <w:sdtPr>
          <w:rPr>
            <w:color w:val="000000"/>
          </w:rPr>
          <w:id w:val="-30571828"/>
          <w:placeholder>
            <w:docPart w:val="1065618EFAA148838374F64985325FE9"/>
          </w:placeholder>
          <w:showingPlcHdr/>
        </w:sdtPr>
        <w:sdtEndPr/>
        <w:sdtContent>
          <w:r>
            <w:rPr>
              <w:rStyle w:val="PlaceholderText"/>
            </w:rPr>
            <w:t>Insert explanation of probable cause for Connected Devices evidence.</w:t>
          </w:r>
        </w:sdtContent>
      </w:sdt>
    </w:p>
    <w:p w:rsidR="001618F6" w:rsidP="001618F6" w:rsidRDefault="001618F6" w14:paraId="3E89D2F7" w14:textId="77777777">
      <w:pPr>
        <w:pStyle w:val="ListParagraph"/>
        <w:rPr>
          <w:color w:val="000000"/>
        </w:rPr>
      </w:pPr>
    </w:p>
    <w:p w:rsidR="00EA2A9A" w:rsidP="00870481" w:rsidRDefault="001618F6" w14:paraId="465A4F46" w14:textId="76381773">
      <w:pPr>
        <w:widowControl w:val="0"/>
        <w:numPr>
          <w:ilvl w:val="0"/>
          <w:numId w:val="3"/>
        </w:numPr>
        <w:pBdr>
          <w:top w:val="nil"/>
          <w:left w:val="nil"/>
          <w:bottom w:val="nil"/>
          <w:right w:val="nil"/>
          <w:between w:val="nil"/>
        </w:pBdr>
        <w:jc w:val="both"/>
        <w:rPr>
          <w:color w:val="000000"/>
        </w:rPr>
      </w:pPr>
      <w:r>
        <w:rPr>
          <w:color w:val="000000"/>
        </w:rPr>
        <w:t xml:space="preserve">Location &amp; Travel evidence. I believe there to be probable cause that the device contains Location &amp; Travel evidence due to the following facts. </w:t>
      </w:r>
      <w:sdt>
        <w:sdtPr>
          <w:rPr>
            <w:color w:val="000000"/>
          </w:rPr>
          <w:id w:val="-1864510051"/>
          <w:placeholder>
            <w:docPart w:val="DFF93D0E9C104CB2BCF9999DC4AF6FA1"/>
          </w:placeholder>
          <w:showingPlcHdr/>
        </w:sdtPr>
        <w:sdtEndPr/>
        <w:sdtContent>
          <w:r>
            <w:rPr>
              <w:rStyle w:val="PlaceholderText"/>
            </w:rPr>
            <w:t>Insert explanation of probable cause for Location &amp; Trav</w:t>
          </w:r>
          <w:r w:rsidR="0098116D">
            <w:rPr>
              <w:rStyle w:val="PlaceholderText"/>
            </w:rPr>
            <w:t>el</w:t>
          </w:r>
          <w:r>
            <w:rPr>
              <w:rStyle w:val="PlaceholderText"/>
            </w:rPr>
            <w:t xml:space="preserve"> evidence.</w:t>
          </w:r>
        </w:sdtContent>
      </w:sdt>
    </w:p>
    <w:p w:rsidR="00933981" w:rsidRDefault="00933981" w14:paraId="48B32DCE" w14:textId="77777777">
      <w:pPr>
        <w:widowControl w:val="0"/>
        <w:jc w:val="both"/>
      </w:pPr>
    </w:p>
    <w:p w:rsidR="00933981" w:rsidRDefault="00C0689A" w14:paraId="1CF10610" w14:textId="63E60761">
      <w:pPr>
        <w:ind w:firstLine="360"/>
        <w:jc w:val="both"/>
      </w:pPr>
      <w:r>
        <w:t>Based upon the foregoing facts as well as the training and experience of this Affiant, I believe there to exist the above listed items of evidence inside the</w:t>
      </w:r>
      <w:r w:rsidR="000B532C">
        <w:t xml:space="preserve"> </w:t>
      </w:r>
      <w:sdt>
        <w:sdtPr>
          <w:id w:val="61612312"/>
          <w:placeholder>
            <w:docPart w:val="4105186F38BE4C7D8B4AEC5FD9115244"/>
          </w:placeholder>
          <w:showingPlcHdr/>
        </w:sdtPr>
        <w:sdtEndPr/>
        <w:sdtContent>
          <w:r w:rsidR="000B532C">
            <w:rPr>
              <w:rStyle w:val="PlaceholderText"/>
            </w:rPr>
            <w:t>Device Make,</w:t>
          </w:r>
          <w:r w:rsidR="00F354B0">
            <w:rPr>
              <w:rStyle w:val="PlaceholderText"/>
            </w:rPr>
            <w:t xml:space="preserve"> Model, and Other Identifiers</w:t>
          </w:r>
        </w:sdtContent>
      </w:sdt>
      <w:r>
        <w:t xml:space="preserve">.  </w:t>
      </w:r>
    </w:p>
    <w:p w:rsidR="00933981" w:rsidRDefault="00933981" w14:paraId="65825F90" w14:textId="77777777">
      <w:pPr>
        <w:widowControl w:val="0"/>
        <w:pBdr>
          <w:top w:val="nil"/>
          <w:left w:val="nil"/>
          <w:bottom w:val="nil"/>
          <w:right w:val="nil"/>
          <w:between w:val="nil"/>
        </w:pBdr>
        <w:jc w:val="both"/>
        <w:rPr>
          <w:color w:val="000000"/>
        </w:rPr>
      </w:pPr>
    </w:p>
    <w:p w:rsidR="00933981" w:rsidRDefault="00C0689A" w14:paraId="559909A7" w14:textId="77777777">
      <w:pPr>
        <w:ind w:firstLine="720"/>
        <w:jc w:val="both"/>
      </w:pPr>
      <w:r>
        <w:t>I affirm under the penalties for perjury, that to the best of my personal knowledge and belief that the foregoing representations are true.</w:t>
      </w:r>
    </w:p>
    <w:p w:rsidR="00933981" w:rsidRDefault="00933981" w14:paraId="6B142C8C" w14:textId="77777777">
      <w:pPr>
        <w:ind w:firstLine="720"/>
        <w:jc w:val="both"/>
      </w:pPr>
    </w:p>
    <w:p w:rsidR="00933981" w:rsidRDefault="00C0689A" w14:paraId="7FFDF1BD" w14:textId="77777777">
      <w:pPr>
        <w:ind w:left="4320"/>
        <w:jc w:val="both"/>
      </w:pPr>
      <w:r>
        <w:tab/>
      </w:r>
    </w:p>
    <w:sdt>
      <w:sdtPr>
        <w:id w:val="-2029325547"/>
        <w:placeholder>
          <w:docPart w:val="6FAA43C124614777B2A5B2F3EF4926CF"/>
        </w:placeholder>
        <w:showingPlcHdr/>
      </w:sdtPr>
      <w:sdtEndPr/>
      <w:sdtContent>
        <w:p w:rsidR="00933981" w:rsidRDefault="00475B99" w14:paraId="4C2FDBAB" w14:textId="497E31F3">
          <w:pPr>
            <w:spacing w:line="360" w:lineRule="auto"/>
            <w:ind w:left="5040"/>
            <w:jc w:val="both"/>
          </w:pPr>
          <w:r>
            <w:rPr>
              <w:rStyle w:val="PlaceholderText"/>
            </w:rPr>
            <w:t>Your Signature</w:t>
          </w:r>
        </w:p>
      </w:sdtContent>
    </w:sdt>
    <w:sdt>
      <w:sdtPr>
        <w:rPr>
          <w:color w:val="000000"/>
        </w:rPr>
        <w:id w:val="107859918"/>
        <w:placeholder>
          <w:docPart w:val="AA0A3DD7134945E5A396ECD302AB1B9E"/>
        </w:placeholder>
        <w:showingPlcHdr/>
      </w:sdtPr>
      <w:sdtEndPr/>
      <w:sdtContent>
        <w:p w:rsidR="00EA2A9A" w:rsidRDefault="00EA2A9A" w14:paraId="44E49D29" w14:textId="66EE8E19">
          <w:pPr>
            <w:ind w:left="720" w:firstLine="4320"/>
            <w:jc w:val="both"/>
            <w:rPr>
              <w:color w:val="000000"/>
            </w:rPr>
          </w:pPr>
          <w:r>
            <w:rPr>
              <w:rStyle w:val="PlaceholderText"/>
            </w:rPr>
            <w:t>Your Name</w:t>
          </w:r>
        </w:p>
      </w:sdtContent>
    </w:sdt>
    <w:sdt>
      <w:sdtPr>
        <w:id w:val="1051884404"/>
        <w:placeholder>
          <w:docPart w:val="4550429D34B746A2B06108C6F8EA6272"/>
        </w:placeholder>
        <w:showingPlcHdr/>
      </w:sdtPr>
      <w:sdtEndPr/>
      <w:sdtContent>
        <w:p w:rsidR="00933981" w:rsidRDefault="00EA2A9A" w14:paraId="37303063" w14:textId="3B601C19">
          <w:pPr>
            <w:ind w:left="720" w:firstLine="4320"/>
            <w:jc w:val="both"/>
          </w:pPr>
          <w:r>
            <w:rPr>
              <w:rStyle w:val="PlaceholderText"/>
            </w:rPr>
            <w:t>Your Position</w:t>
          </w:r>
        </w:p>
      </w:sdtContent>
    </w:sdt>
    <w:sdt>
      <w:sdtPr>
        <w:id w:val="-746640810"/>
        <w:placeholder>
          <w:docPart w:val="978C41FF390F4503902217F31C250985"/>
        </w:placeholder>
        <w:showingPlcHdr/>
      </w:sdtPr>
      <w:sdtEndPr/>
      <w:sdtContent>
        <w:p w:rsidR="00EA2A9A" w:rsidRDefault="00EA2A9A" w14:paraId="5BD2BB76" w14:textId="4D27DCFE">
          <w:pPr>
            <w:ind w:left="720" w:firstLine="4320"/>
            <w:jc w:val="both"/>
          </w:pPr>
          <w:r>
            <w:rPr>
              <w:rStyle w:val="PlaceholderText"/>
            </w:rPr>
            <w:t>Your Department</w:t>
          </w:r>
        </w:p>
      </w:sdtContent>
    </w:sdt>
    <w:sdt>
      <w:sdtPr>
        <w:id w:val="1710986502"/>
        <w:placeholder>
          <w:docPart w:val="938CFEDFF1A34A439D973BE978BCBDC7"/>
        </w:placeholder>
        <w:showingPlcHdr/>
      </w:sdtPr>
      <w:sdtEndPr/>
      <w:sdtContent>
        <w:p w:rsidR="00EA2A9A" w:rsidRDefault="00EA2A9A" w14:paraId="2EC52E7F" w14:textId="73458238">
          <w:pPr>
            <w:ind w:left="720" w:firstLine="4320"/>
            <w:jc w:val="both"/>
          </w:pPr>
          <w:r>
            <w:rPr>
              <w:rStyle w:val="PlaceholderText"/>
            </w:rPr>
            <w:t>Department Address</w:t>
          </w:r>
        </w:p>
      </w:sdtContent>
    </w:sdt>
    <w:sdt>
      <w:sdtPr>
        <w:id w:val="1424762580"/>
        <w:placeholder>
          <w:docPart w:val="A78AC036C3CC4756A987BC6E1B3440FA"/>
        </w:placeholder>
        <w:showingPlcHdr/>
      </w:sdtPr>
      <w:sdtEndPr/>
      <w:sdtContent>
        <w:p w:rsidR="00EA2A9A" w:rsidRDefault="00EA2A9A" w14:paraId="4CA197BA" w14:textId="20328EB2">
          <w:pPr>
            <w:ind w:left="720" w:firstLine="4320"/>
            <w:jc w:val="both"/>
          </w:pPr>
          <w:r>
            <w:rPr>
              <w:rStyle w:val="PlaceholderText"/>
            </w:rPr>
            <w:t>Your Email</w:t>
          </w:r>
        </w:p>
      </w:sdtContent>
    </w:sdt>
    <w:sdt>
      <w:sdtPr>
        <w:id w:val="-2103168597"/>
        <w:placeholder>
          <w:docPart w:val="C82F9AD5412248EDB2B992ADF713E288"/>
        </w:placeholder>
        <w:showingPlcHdr/>
      </w:sdtPr>
      <w:sdtEndPr/>
      <w:sdtContent>
        <w:p w:rsidR="00933981" w:rsidRDefault="000B532C" w14:paraId="4319A9FF" w14:textId="428CFFBC">
          <w:r>
            <w:rPr>
              <w:rStyle w:val="PlaceholderText"/>
            </w:rPr>
            <w:t>Date</w:t>
          </w:r>
        </w:p>
      </w:sdtContent>
    </w:sdt>
    <w:p w:rsidR="00870481" w:rsidRDefault="00870481" w14:paraId="3FD7C75E" w14:textId="77777777">
      <w:pPr>
        <w:tabs>
          <w:tab w:val="left" w:pos="-1440"/>
        </w:tabs>
        <w:ind w:left="5040" w:hanging="5040"/>
        <w:rPr>
          <w:b/>
          <w:sz w:val="28"/>
          <w:szCs w:val="28"/>
        </w:rPr>
      </w:pPr>
    </w:p>
    <w:p w:rsidR="00870481" w:rsidRDefault="00870481" w14:paraId="59647DBF" w14:textId="56727B66">
      <w:pPr>
        <w:tabs>
          <w:tab w:val="left" w:pos="-1440"/>
        </w:tabs>
        <w:ind w:left="5040" w:hanging="5040"/>
        <w:rPr>
          <w:b/>
          <w:sz w:val="28"/>
          <w:szCs w:val="28"/>
        </w:rPr>
      </w:pPr>
    </w:p>
    <w:p w:rsidR="0079478E" w:rsidRDefault="0079478E" w14:paraId="00F4CED3" w14:textId="4AAF352A">
      <w:pPr>
        <w:tabs>
          <w:tab w:val="left" w:pos="-1440"/>
        </w:tabs>
        <w:ind w:left="5040" w:hanging="5040"/>
        <w:rPr>
          <w:b/>
          <w:sz w:val="28"/>
          <w:szCs w:val="28"/>
        </w:rPr>
      </w:pPr>
    </w:p>
    <w:p w:rsidR="0079478E" w:rsidRDefault="0079478E" w14:paraId="3E977529" w14:textId="53767039">
      <w:pPr>
        <w:tabs>
          <w:tab w:val="left" w:pos="-1440"/>
        </w:tabs>
        <w:ind w:left="5040" w:hanging="5040"/>
        <w:rPr>
          <w:b/>
          <w:sz w:val="28"/>
          <w:szCs w:val="28"/>
        </w:rPr>
      </w:pPr>
    </w:p>
    <w:p w:rsidR="0079478E" w:rsidRDefault="0079478E" w14:paraId="01BC1BBE" w14:textId="16E425CE">
      <w:pPr>
        <w:tabs>
          <w:tab w:val="left" w:pos="-1440"/>
        </w:tabs>
        <w:ind w:left="5040" w:hanging="5040"/>
        <w:rPr>
          <w:b/>
          <w:sz w:val="28"/>
          <w:szCs w:val="28"/>
        </w:rPr>
      </w:pPr>
    </w:p>
    <w:p w:rsidR="0079478E" w:rsidRDefault="0079478E" w14:paraId="498B0CD4" w14:textId="7677F54F">
      <w:pPr>
        <w:tabs>
          <w:tab w:val="left" w:pos="-1440"/>
        </w:tabs>
        <w:ind w:left="5040" w:hanging="5040"/>
        <w:rPr>
          <w:b/>
          <w:sz w:val="28"/>
          <w:szCs w:val="28"/>
        </w:rPr>
      </w:pPr>
    </w:p>
    <w:p w:rsidR="0079478E" w:rsidRDefault="0079478E" w14:paraId="730ABECC" w14:textId="7E4695E9">
      <w:pPr>
        <w:tabs>
          <w:tab w:val="left" w:pos="-1440"/>
        </w:tabs>
        <w:ind w:left="5040" w:hanging="5040"/>
        <w:rPr>
          <w:b/>
          <w:sz w:val="28"/>
          <w:szCs w:val="28"/>
        </w:rPr>
      </w:pPr>
    </w:p>
    <w:p w:rsidR="0079478E" w:rsidRDefault="0079478E" w14:paraId="74F20AF2" w14:textId="049AD722">
      <w:pPr>
        <w:tabs>
          <w:tab w:val="left" w:pos="-1440"/>
        </w:tabs>
        <w:ind w:left="5040" w:hanging="5040"/>
        <w:rPr>
          <w:b/>
          <w:sz w:val="28"/>
          <w:szCs w:val="28"/>
        </w:rPr>
      </w:pPr>
    </w:p>
    <w:p w:rsidR="0079478E" w:rsidRDefault="0079478E" w14:paraId="433BF883" w14:textId="6EB9862A">
      <w:pPr>
        <w:tabs>
          <w:tab w:val="left" w:pos="-1440"/>
        </w:tabs>
        <w:ind w:left="5040" w:hanging="5040"/>
        <w:rPr>
          <w:b/>
          <w:sz w:val="28"/>
          <w:szCs w:val="28"/>
        </w:rPr>
      </w:pPr>
    </w:p>
    <w:p w:rsidR="0079478E" w:rsidRDefault="0079478E" w14:paraId="5E5CEB86" w14:textId="2DC44DAC">
      <w:pPr>
        <w:tabs>
          <w:tab w:val="left" w:pos="-1440"/>
        </w:tabs>
        <w:ind w:left="5040" w:hanging="5040"/>
        <w:rPr>
          <w:b/>
          <w:sz w:val="28"/>
          <w:szCs w:val="28"/>
        </w:rPr>
      </w:pPr>
    </w:p>
    <w:p w:rsidR="0079478E" w:rsidRDefault="0079478E" w14:paraId="5EE478BA" w14:textId="7DF86F14">
      <w:pPr>
        <w:tabs>
          <w:tab w:val="left" w:pos="-1440"/>
        </w:tabs>
        <w:ind w:left="5040" w:hanging="5040"/>
        <w:rPr>
          <w:b/>
          <w:sz w:val="28"/>
          <w:szCs w:val="28"/>
        </w:rPr>
      </w:pPr>
    </w:p>
    <w:p w:rsidR="0079478E" w:rsidRDefault="0079478E" w14:paraId="3ECA479B" w14:textId="7129CA2A">
      <w:pPr>
        <w:tabs>
          <w:tab w:val="left" w:pos="-1440"/>
        </w:tabs>
        <w:ind w:left="5040" w:hanging="5040"/>
        <w:rPr>
          <w:b/>
          <w:sz w:val="28"/>
          <w:szCs w:val="28"/>
        </w:rPr>
      </w:pPr>
    </w:p>
    <w:p w:rsidR="0079478E" w:rsidRDefault="0079478E" w14:paraId="6B3DAAAF" w14:textId="37C9FE7A">
      <w:pPr>
        <w:tabs>
          <w:tab w:val="left" w:pos="-1440"/>
        </w:tabs>
        <w:ind w:left="5040" w:hanging="5040"/>
        <w:rPr>
          <w:b/>
          <w:sz w:val="28"/>
          <w:szCs w:val="28"/>
        </w:rPr>
      </w:pPr>
    </w:p>
    <w:p w:rsidR="0079478E" w:rsidRDefault="0079478E" w14:paraId="5B344E62" w14:textId="00AFEB0F">
      <w:pPr>
        <w:tabs>
          <w:tab w:val="left" w:pos="-1440"/>
        </w:tabs>
        <w:ind w:left="5040" w:hanging="5040"/>
        <w:rPr>
          <w:b/>
          <w:sz w:val="28"/>
          <w:szCs w:val="28"/>
        </w:rPr>
      </w:pPr>
    </w:p>
    <w:p w:rsidR="0079478E" w:rsidRDefault="0079478E" w14:paraId="77D94FAD" w14:textId="66D286A6">
      <w:pPr>
        <w:tabs>
          <w:tab w:val="left" w:pos="-1440"/>
        </w:tabs>
        <w:ind w:left="5040" w:hanging="5040"/>
        <w:rPr>
          <w:b/>
          <w:sz w:val="28"/>
          <w:szCs w:val="28"/>
        </w:rPr>
      </w:pPr>
    </w:p>
    <w:p w:rsidR="0079478E" w:rsidRDefault="0079478E" w14:paraId="35847BC7" w14:textId="368D433B">
      <w:pPr>
        <w:tabs>
          <w:tab w:val="left" w:pos="-1440"/>
        </w:tabs>
        <w:ind w:left="5040" w:hanging="5040"/>
        <w:rPr>
          <w:b/>
          <w:sz w:val="28"/>
          <w:szCs w:val="28"/>
        </w:rPr>
      </w:pPr>
    </w:p>
    <w:p w:rsidR="0079478E" w:rsidRDefault="0079478E" w14:paraId="64590247" w14:textId="45B94173">
      <w:pPr>
        <w:tabs>
          <w:tab w:val="left" w:pos="-1440"/>
        </w:tabs>
        <w:ind w:left="5040" w:hanging="5040"/>
        <w:rPr>
          <w:b/>
          <w:sz w:val="28"/>
          <w:szCs w:val="28"/>
        </w:rPr>
      </w:pPr>
    </w:p>
    <w:p w:rsidR="0079478E" w:rsidRDefault="0079478E" w14:paraId="6F10A294" w14:textId="6C3A04BE">
      <w:pPr>
        <w:tabs>
          <w:tab w:val="left" w:pos="-1440"/>
        </w:tabs>
        <w:ind w:left="5040" w:hanging="5040"/>
        <w:rPr>
          <w:b/>
          <w:sz w:val="28"/>
          <w:szCs w:val="28"/>
        </w:rPr>
      </w:pPr>
    </w:p>
    <w:p w:rsidR="0079478E" w:rsidRDefault="0079478E" w14:paraId="08D4EC55" w14:textId="6B7B1D5E">
      <w:pPr>
        <w:tabs>
          <w:tab w:val="left" w:pos="-1440"/>
        </w:tabs>
        <w:ind w:left="5040" w:hanging="5040"/>
        <w:rPr>
          <w:b/>
          <w:sz w:val="28"/>
          <w:szCs w:val="28"/>
        </w:rPr>
      </w:pPr>
    </w:p>
    <w:p w:rsidR="0079478E" w:rsidRDefault="0079478E" w14:paraId="6D228A98" w14:textId="612BD557">
      <w:pPr>
        <w:tabs>
          <w:tab w:val="left" w:pos="-1440"/>
        </w:tabs>
        <w:ind w:left="5040" w:hanging="5040"/>
        <w:rPr>
          <w:b/>
          <w:sz w:val="28"/>
          <w:szCs w:val="28"/>
        </w:rPr>
      </w:pPr>
    </w:p>
    <w:p w:rsidR="0079478E" w:rsidRDefault="0079478E" w14:paraId="69A448A3" w14:textId="5E8393D8">
      <w:pPr>
        <w:tabs>
          <w:tab w:val="left" w:pos="-1440"/>
        </w:tabs>
        <w:ind w:left="5040" w:hanging="5040"/>
        <w:rPr>
          <w:b/>
          <w:sz w:val="28"/>
          <w:szCs w:val="28"/>
        </w:rPr>
      </w:pPr>
    </w:p>
    <w:p w:rsidR="0079478E" w:rsidRDefault="0079478E" w14:paraId="78CB9E41" w14:textId="36832D2F">
      <w:pPr>
        <w:tabs>
          <w:tab w:val="left" w:pos="-1440"/>
        </w:tabs>
        <w:ind w:left="5040" w:hanging="5040"/>
        <w:rPr>
          <w:b/>
          <w:sz w:val="28"/>
          <w:szCs w:val="28"/>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75"/>
        <w:gridCol w:w="6475"/>
      </w:tblGrid>
      <w:tr w:rsidR="0079478E" w:rsidTr="00874CC6" w14:paraId="6EB9CF4F" w14:textId="77777777">
        <w:tc>
          <w:tcPr>
            <w:tcW w:w="2875" w:type="dxa"/>
          </w:tcPr>
          <w:p w:rsidR="0079478E" w:rsidP="00874CC6" w:rsidRDefault="0079478E" w14:paraId="002C0656" w14:textId="77777777">
            <w:pPr>
              <w:rPr>
                <w:b/>
                <w:bCs/>
              </w:rPr>
            </w:pPr>
            <w:r>
              <w:rPr>
                <w:b/>
                <w:bCs/>
              </w:rPr>
              <w:t>STATE OF INDIANA</w:t>
            </w:r>
          </w:p>
          <w:p w:rsidR="0079478E" w:rsidP="00874CC6" w:rsidRDefault="0079478E" w14:paraId="33FBB3EF" w14:textId="77777777">
            <w:pPr>
              <w:rPr>
                <w:b/>
                <w:bCs/>
              </w:rPr>
            </w:pPr>
          </w:p>
          <w:sdt>
            <w:sdtPr>
              <w:rPr>
                <w:b/>
                <w:bCs/>
              </w:rPr>
              <w:id w:val="29699861"/>
              <w:placeholder>
                <w:docPart w:val="D728193623674C4EB6C333BAEDE09C30"/>
              </w:placeholder>
              <w:showingPlcHdr/>
            </w:sdtPr>
            <w:sdtEndPr/>
            <w:sdtContent>
              <w:p w:rsidR="0079478E" w:rsidP="00874CC6" w:rsidRDefault="0079478E" w14:paraId="5A32B57C" w14:textId="333CC40B">
                <w:pPr>
                  <w:rPr>
                    <w:b/>
                    <w:bCs/>
                  </w:rPr>
                </w:pPr>
                <w:r>
                  <w:rPr>
                    <w:rStyle w:val="PlaceholderText"/>
                  </w:rPr>
                  <w:t>YOUR COUNTY</w:t>
                </w:r>
              </w:p>
            </w:sdtContent>
          </w:sdt>
        </w:tc>
        <w:tc>
          <w:tcPr>
            <w:tcW w:w="6475" w:type="dxa"/>
          </w:tcPr>
          <w:p w:rsidR="0079478E" w:rsidP="00874CC6" w:rsidRDefault="0079478E" w14:paraId="66694038" w14:textId="77777777">
            <w:pPr>
              <w:rPr>
                <w:b/>
                <w:bCs/>
              </w:rPr>
            </w:pPr>
            <w:r>
              <w:rPr>
                <w:b/>
                <w:bCs/>
              </w:rPr>
              <w:t>)</w:t>
            </w:r>
          </w:p>
          <w:p w:rsidR="0079478E" w:rsidP="00874CC6" w:rsidRDefault="0079478E" w14:paraId="6ED18CF1" w14:textId="2C96FD5D">
            <w:pPr>
              <w:rPr>
                <w:b/>
                <w:bCs/>
              </w:rPr>
            </w:pPr>
            <w:r>
              <w:rPr>
                <w:b/>
                <w:bCs/>
              </w:rPr>
              <w:t xml:space="preserve">) SS:  In the </w:t>
            </w:r>
            <w:sdt>
              <w:sdtPr>
                <w:rPr>
                  <w:b/>
                  <w:bCs/>
                </w:rPr>
                <w:id w:val="-1841145733"/>
                <w:placeholder>
                  <w:docPart w:val="685A1F0B383F4B8C880E39B8995918B0"/>
                </w:placeholder>
                <w:showingPlcHdr/>
              </w:sdtPr>
              <w:sdtEndPr/>
              <w:sdtContent>
                <w:r>
                  <w:rPr>
                    <w:rStyle w:val="PlaceholderText"/>
                  </w:rPr>
                  <w:t>Your County</w:t>
                </w:r>
              </w:sdtContent>
            </w:sdt>
            <w:r w:rsidR="00475B99">
              <w:rPr>
                <w:b/>
                <w:bCs/>
              </w:rPr>
              <w:t xml:space="preserve"> </w:t>
            </w:r>
            <w:sdt>
              <w:sdtPr>
                <w:rPr>
                  <w:b/>
                  <w:bCs/>
                </w:rPr>
                <w:id w:val="-1162235319"/>
                <w:placeholder>
                  <w:docPart w:val="6DD33A48CD2C4673AF9B590C65C2A7CA"/>
                </w:placeholder>
                <w:showingPlcHdr/>
              </w:sdtPr>
              <w:sdtEndPr/>
              <w:sdtContent>
                <w:r>
                  <w:rPr>
                    <w:rStyle w:val="PlaceholderText"/>
                  </w:rPr>
                  <w:t xml:space="preserve">Circuit / Superior </w:t>
                </w:r>
              </w:sdtContent>
            </w:sdt>
            <w:r>
              <w:rPr>
                <w:b/>
                <w:bCs/>
              </w:rPr>
              <w:t xml:space="preserve"> Court</w:t>
            </w:r>
          </w:p>
          <w:p w:rsidR="0079478E" w:rsidP="00874CC6" w:rsidRDefault="0079478E" w14:paraId="7818E944" w14:textId="77777777">
            <w:pPr>
              <w:rPr>
                <w:b/>
                <w:bCs/>
              </w:rPr>
            </w:pPr>
            <w:r>
              <w:rPr>
                <w:b/>
                <w:bCs/>
              </w:rPr>
              <w:t>)</w:t>
            </w:r>
          </w:p>
        </w:tc>
      </w:tr>
    </w:tbl>
    <w:p w:rsidR="00933981" w:rsidRDefault="00933981" w14:paraId="1E6B5489" w14:textId="1FD4FB77">
      <w:pPr>
        <w:rPr>
          <w:b/>
          <w:sz w:val="28"/>
          <w:szCs w:val="28"/>
        </w:rPr>
      </w:pPr>
    </w:p>
    <w:p w:rsidR="0079478E" w:rsidRDefault="0079478E" w14:paraId="48BFCB30" w14:textId="77777777">
      <w:pPr>
        <w:rPr>
          <w:b/>
          <w:sz w:val="28"/>
          <w:szCs w:val="28"/>
        </w:rPr>
      </w:pPr>
    </w:p>
    <w:p w:rsidR="00933981" w:rsidRDefault="00C0689A" w14:paraId="1696BEB9" w14:textId="20F47533">
      <w:pPr>
        <w:tabs>
          <w:tab w:val="left" w:pos="-1440"/>
        </w:tabs>
        <w:ind w:left="720" w:hanging="720"/>
        <w:rPr>
          <w:sz w:val="28"/>
          <w:szCs w:val="28"/>
        </w:rPr>
      </w:pPr>
      <w:r>
        <w:rPr>
          <w:sz w:val="28"/>
          <w:szCs w:val="28"/>
        </w:rPr>
        <w:t>TO:</w:t>
      </w:r>
      <w:r>
        <w:rPr>
          <w:sz w:val="28"/>
          <w:szCs w:val="28"/>
        </w:rPr>
        <w:tab/>
      </w:r>
      <w:r>
        <w:rPr>
          <w:sz w:val="28"/>
          <w:szCs w:val="28"/>
        </w:rPr>
        <w:t xml:space="preserve">ANY CONSTABLE, POLICE OFFICER, </w:t>
      </w:r>
      <w:r w:rsidR="0079478E">
        <w:rPr>
          <w:sz w:val="28"/>
          <w:szCs w:val="28"/>
        </w:rPr>
        <w:t>SHERIFF,</w:t>
      </w:r>
      <w:r>
        <w:rPr>
          <w:sz w:val="28"/>
          <w:szCs w:val="28"/>
        </w:rPr>
        <w:t xml:space="preserve"> OR CONSERVATOR OF THE PEACE</w:t>
      </w:r>
    </w:p>
    <w:p w:rsidR="00933981" w:rsidRDefault="00933981" w14:paraId="301F8677" w14:textId="77777777">
      <w:pPr>
        <w:rPr>
          <w:sz w:val="28"/>
          <w:szCs w:val="28"/>
        </w:rPr>
      </w:pPr>
    </w:p>
    <w:p w:rsidR="00933981" w:rsidRDefault="00C0689A" w14:paraId="4476531B" w14:textId="77777777">
      <w:pPr>
        <w:rPr>
          <w:sz w:val="28"/>
          <w:szCs w:val="28"/>
        </w:rPr>
      </w:pPr>
      <w:r>
        <w:rPr>
          <w:sz w:val="28"/>
          <w:szCs w:val="28"/>
        </w:rPr>
        <w:t>GREETINGS:</w:t>
      </w:r>
    </w:p>
    <w:p w:rsidR="00933981" w:rsidRDefault="00933981" w14:paraId="0A5EFE6A" w14:textId="77777777">
      <w:pPr>
        <w:rPr>
          <w:sz w:val="28"/>
          <w:szCs w:val="28"/>
        </w:rPr>
      </w:pPr>
    </w:p>
    <w:p w:rsidR="00933981" w:rsidRDefault="00C0689A" w14:paraId="7952E68C" w14:textId="77777777">
      <w:pPr>
        <w:ind w:firstLine="720"/>
        <w:rPr>
          <w:sz w:val="28"/>
          <w:szCs w:val="28"/>
        </w:rPr>
      </w:pPr>
      <w:r>
        <w:rPr>
          <w:sz w:val="28"/>
          <w:szCs w:val="28"/>
        </w:rPr>
        <w:t>WHEREAS, there has been filed with me an AFFIDAVIT, a copy of which is attached hereto and incorporated herein by reference; and</w:t>
      </w:r>
    </w:p>
    <w:p w:rsidR="00933981" w:rsidRDefault="00933981" w14:paraId="7C6371FB" w14:textId="77777777">
      <w:pPr>
        <w:rPr>
          <w:sz w:val="28"/>
          <w:szCs w:val="28"/>
        </w:rPr>
      </w:pPr>
    </w:p>
    <w:p w:rsidR="00933981" w:rsidRDefault="00C0689A" w14:paraId="0E18A465" w14:textId="77777777">
      <w:pPr>
        <w:ind w:firstLine="720"/>
        <w:rPr>
          <w:b/>
          <w:sz w:val="28"/>
          <w:szCs w:val="28"/>
        </w:rPr>
      </w:pPr>
      <w:r>
        <w:rPr>
          <w:sz w:val="28"/>
          <w:szCs w:val="28"/>
        </w:rPr>
        <w:t>WHEREAS, there exists probable cause to believe that</w:t>
      </w:r>
    </w:p>
    <w:p w:rsidR="00933981" w:rsidRDefault="00933981" w14:paraId="6267740E" w14:textId="77777777">
      <w:pPr>
        <w:rPr>
          <w:b/>
          <w:sz w:val="28"/>
          <w:szCs w:val="28"/>
        </w:rPr>
      </w:pPr>
    </w:p>
    <w:p w:rsidRPr="000B532C" w:rsidR="00933981" w:rsidP="00BC60DD" w:rsidRDefault="000633B6" w14:paraId="35DC3439" w14:textId="517F2CBD">
      <w:pPr>
        <w:keepNext/>
        <w:widowControl w:val="0"/>
        <w:jc w:val="both"/>
      </w:pPr>
      <w:sdt>
        <w:sdtPr>
          <w:id w:val="556671277"/>
          <w:placeholder>
            <w:docPart w:val="C6B24FF117814E67891FF25B38D8D04B"/>
          </w:placeholder>
          <w:showingPlcHdr/>
        </w:sdtPr>
        <w:sdtEndPr/>
        <w:sdtContent>
          <w:r w:rsidR="0079478E">
            <w:rPr>
              <w:rStyle w:val="PlaceholderText"/>
            </w:rPr>
            <w:t>From the affidavit, Copy and Paste the entire EVIDENCE SOUGHT section here</w:t>
          </w:r>
          <w:r w:rsidR="000B532C">
            <w:rPr>
              <w:rStyle w:val="PlaceholderText"/>
            </w:rPr>
            <w:t>.</w:t>
          </w:r>
        </w:sdtContent>
      </w:sdt>
    </w:p>
    <w:p w:rsidR="00933981" w:rsidRDefault="00933981" w14:paraId="5BCC4134" w14:textId="77777777"/>
    <w:p w:rsidR="000A4609" w:rsidP="000A4609" w:rsidRDefault="000A4609" w14:paraId="7EFE59D7" w14:textId="65A7C449">
      <w:pPr>
        <w:ind w:firstLine="720"/>
        <w:rPr>
          <w:b/>
          <w:sz w:val="28"/>
          <w:szCs w:val="28"/>
        </w:rPr>
      </w:pPr>
      <w:r>
        <w:rPr>
          <w:sz w:val="28"/>
          <w:szCs w:val="28"/>
        </w:rPr>
        <w:t>are located in/on/upon:</w:t>
      </w:r>
    </w:p>
    <w:p w:rsidR="000A4609" w:rsidP="000A4609" w:rsidRDefault="000A4609" w14:paraId="7EC97B19" w14:textId="77777777">
      <w:pPr>
        <w:rPr>
          <w:b/>
          <w:sz w:val="28"/>
          <w:szCs w:val="28"/>
        </w:rPr>
      </w:pPr>
    </w:p>
    <w:p w:rsidRPr="000B532C" w:rsidR="000A4609" w:rsidP="000A4609" w:rsidRDefault="000633B6" w14:paraId="128460CD" w14:textId="5C1B894D">
      <w:pPr>
        <w:keepNext/>
        <w:widowControl w:val="0"/>
        <w:jc w:val="both"/>
      </w:pPr>
      <w:sdt>
        <w:sdtPr>
          <w:id w:val="1767578394"/>
          <w:placeholder>
            <w:docPart w:val="EF5D5A623ED442D98CBB05F0509DEB1A"/>
          </w:placeholder>
          <w:showingPlcHdr/>
        </w:sdtPr>
        <w:sdtEndPr/>
        <w:sdtContent>
          <w:r w:rsidR="000A4609">
            <w:rPr>
              <w:rStyle w:val="PlaceholderText"/>
            </w:rPr>
            <w:t>From the affidavit, Copy and Paste the entire PROPERTY DESCRIPTION section here.</w:t>
          </w:r>
        </w:sdtContent>
      </w:sdt>
    </w:p>
    <w:p w:rsidR="00933981" w:rsidRDefault="00933981" w14:paraId="02C451C9" w14:textId="77777777">
      <w:pPr>
        <w:widowControl w:val="0"/>
        <w:pBdr>
          <w:top w:val="nil"/>
          <w:left w:val="nil"/>
          <w:bottom w:val="nil"/>
          <w:right w:val="nil"/>
          <w:between w:val="nil"/>
        </w:pBdr>
        <w:spacing w:line="360" w:lineRule="auto"/>
        <w:ind w:firstLine="720"/>
        <w:jc w:val="both"/>
        <w:rPr>
          <w:color w:val="000000"/>
        </w:rPr>
      </w:pPr>
    </w:p>
    <w:p w:rsidR="00933981" w:rsidRDefault="00C0689A" w14:paraId="40824EC8" w14:textId="14097E30">
      <w:pPr>
        <w:widowControl w:val="0"/>
        <w:pBdr>
          <w:top w:val="nil"/>
          <w:left w:val="nil"/>
          <w:bottom w:val="nil"/>
          <w:right w:val="nil"/>
          <w:between w:val="nil"/>
        </w:pBdr>
        <w:spacing w:line="360" w:lineRule="auto"/>
        <w:ind w:firstLine="720"/>
        <w:jc w:val="both"/>
        <w:rPr>
          <w:color w:val="000000"/>
        </w:rPr>
      </w:pPr>
      <w:r>
        <w:rPr>
          <w:color w:val="000000"/>
        </w:rPr>
        <w:t>YOU ARE THEREFORE ORDERED AND COMMANDED, in the name of the State of Indiana, with the necessary and proper assistance, in the daytime or in the nighttime, to enter into or upon the electronic and digital storage items described herein, and diligently search for said items described herein related to the offense of</w:t>
      </w:r>
      <w:r w:rsidR="00577125">
        <w:rPr>
          <w:color w:val="000000"/>
        </w:rPr>
        <w:t xml:space="preserve"> </w:t>
      </w:r>
      <w:sdt>
        <w:sdtPr>
          <w:rPr>
            <w:color w:val="000000"/>
          </w:rPr>
          <w:id w:val="354775334"/>
          <w:placeholder>
            <w:docPart w:val="AE1B643A2CF848D1B64F8CEDA9562392"/>
          </w:placeholder>
          <w:showingPlcHdr/>
        </w:sdtPr>
        <w:sdtEndPr/>
        <w:sdtContent>
          <w:r w:rsidR="00577125">
            <w:rPr>
              <w:rStyle w:val="PlaceholderText"/>
            </w:rPr>
            <w:t>Offense Type</w:t>
          </w:r>
        </w:sdtContent>
      </w:sdt>
      <w:r>
        <w:rPr>
          <w:color w:val="000000"/>
        </w:rPr>
        <w:t>, a violation of Indiana Code</w:t>
      </w:r>
      <w:r w:rsidR="00577125">
        <w:rPr>
          <w:color w:val="000000"/>
        </w:rPr>
        <w:t xml:space="preserve"> </w:t>
      </w:r>
      <w:sdt>
        <w:sdtPr>
          <w:rPr>
            <w:color w:val="000000"/>
          </w:rPr>
          <w:id w:val="-1375765513"/>
          <w:placeholder>
            <w:docPart w:val="6B9C59397D1341D4BFAA55FF711A44D3"/>
          </w:placeholder>
          <w:showingPlcHdr/>
        </w:sdtPr>
        <w:sdtEndPr/>
        <w:sdtContent>
          <w:r w:rsidR="00577125">
            <w:rPr>
              <w:rStyle w:val="PlaceholderText"/>
            </w:rPr>
            <w:t>Violation Code</w:t>
          </w:r>
        </w:sdtContent>
      </w:sdt>
      <w:r>
        <w:rPr>
          <w:color w:val="000000"/>
        </w:rPr>
        <w:t>, and bring you the same, or any part thereof found in the search, forthwith before me in the</w:t>
      </w:r>
      <w:r w:rsidR="0079478E">
        <w:rPr>
          <w:color w:val="000000"/>
        </w:rPr>
        <w:t xml:space="preserve"> </w:t>
      </w:r>
      <w:sdt>
        <w:sdtPr>
          <w:rPr>
            <w:color w:val="000000"/>
          </w:rPr>
          <w:id w:val="-790827320"/>
          <w:placeholder>
            <w:docPart w:val="FA5A7F4240874AF48582BF0C1ECE9C00"/>
          </w:placeholder>
          <w:showingPlcHdr/>
        </w:sdtPr>
        <w:sdtEndPr/>
        <w:sdtContent>
          <w:r w:rsidR="0079478E">
            <w:rPr>
              <w:rStyle w:val="PlaceholderText"/>
            </w:rPr>
            <w:t>Your County</w:t>
          </w:r>
          <w:r w:rsidRPr="00F64359" w:rsidR="0079478E">
            <w:rPr>
              <w:rStyle w:val="PlaceholderText"/>
            </w:rPr>
            <w:t>.</w:t>
          </w:r>
        </w:sdtContent>
      </w:sdt>
      <w:r>
        <w:rPr>
          <w:color w:val="000000"/>
        </w:rPr>
        <w:t xml:space="preserve"> </w:t>
      </w:r>
      <w:sdt>
        <w:sdtPr>
          <w:rPr>
            <w:color w:val="000000"/>
          </w:rPr>
          <w:id w:val="1493839938"/>
          <w:placeholder>
            <w:docPart w:val="2A2A353BFB534EE38FB835EBF0533F83"/>
          </w:placeholder>
          <w:showingPlcHdr/>
        </w:sdtPr>
        <w:sdtEndPr/>
        <w:sdtContent>
          <w:r w:rsidR="0079478E">
            <w:rPr>
              <w:rStyle w:val="PlaceholderText"/>
            </w:rPr>
            <w:t>Circuit / Superior</w:t>
          </w:r>
          <w:r w:rsidRPr="00F64359" w:rsidR="0079478E">
            <w:rPr>
              <w:rStyle w:val="PlaceholderText"/>
            </w:rPr>
            <w:t>.</w:t>
          </w:r>
        </w:sdtContent>
      </w:sdt>
      <w:r>
        <w:rPr>
          <w:color w:val="000000"/>
        </w:rPr>
        <w:t xml:space="preserve"> Court to be disposed of according to law.  For the search of digital storage items, the search is limited to data between the dates of </w:t>
      </w:r>
      <w:sdt>
        <w:sdtPr>
          <w:rPr>
            <w:color w:val="000000"/>
          </w:rPr>
          <w:id w:val="-5754204"/>
          <w:placeholder>
            <w:docPart w:val="2D69EA39D2FA4AEEBF7C051B6E06DA3A"/>
          </w:placeholder>
          <w:showingPlcHdr/>
        </w:sdtPr>
        <w:sdtEndPr/>
        <w:sdtContent>
          <w:r w:rsidR="00577125">
            <w:rPr>
              <w:rStyle w:val="PlaceholderText"/>
            </w:rPr>
            <w:t>Start Date</w:t>
          </w:r>
        </w:sdtContent>
      </w:sdt>
      <w:r>
        <w:rPr>
          <w:color w:val="000000"/>
        </w:rPr>
        <w:t xml:space="preserve"> and</w:t>
      </w:r>
      <w:r w:rsidR="00577125">
        <w:rPr>
          <w:color w:val="000000"/>
        </w:rPr>
        <w:t xml:space="preserve"> </w:t>
      </w:r>
      <w:sdt>
        <w:sdtPr>
          <w:rPr>
            <w:color w:val="000000"/>
          </w:rPr>
          <w:id w:val="2108992970"/>
          <w:placeholder>
            <w:docPart w:val="9AEC11AA48D5415C9D9A7B538BD5BCC2"/>
          </w:placeholder>
          <w:showingPlcHdr/>
        </w:sdtPr>
        <w:sdtEndPr/>
        <w:sdtContent>
          <w:r w:rsidR="00577125">
            <w:rPr>
              <w:rStyle w:val="PlaceholderText"/>
            </w:rPr>
            <w:t>End Date</w:t>
          </w:r>
        </w:sdtContent>
      </w:sdt>
      <w:r>
        <w:rPr>
          <w:color w:val="000000"/>
        </w:rPr>
        <w:t xml:space="preserve">. </w:t>
      </w:r>
    </w:p>
    <w:p w:rsidR="00933981" w:rsidRDefault="00933981" w14:paraId="6215226D" w14:textId="77777777">
      <w:pPr>
        <w:widowControl w:val="0"/>
        <w:pBdr>
          <w:top w:val="nil"/>
          <w:left w:val="nil"/>
          <w:bottom w:val="nil"/>
          <w:right w:val="nil"/>
          <w:between w:val="nil"/>
        </w:pBdr>
        <w:spacing w:line="360" w:lineRule="auto"/>
        <w:ind w:firstLine="720"/>
        <w:jc w:val="both"/>
        <w:rPr>
          <w:color w:val="000000"/>
        </w:rPr>
      </w:pPr>
    </w:p>
    <w:p w:rsidR="00933981" w:rsidRDefault="00933981" w14:paraId="5FD6A349" w14:textId="77777777"/>
    <w:p w:rsidR="00933981" w:rsidRDefault="00C0689A" w14:paraId="484312BE" w14:textId="1FCFC2D9">
      <w:pPr>
        <w:spacing w:line="480" w:lineRule="auto"/>
        <w:ind w:firstLine="720"/>
      </w:pPr>
      <w:r>
        <w:lastRenderedPageBreak/>
        <w:t xml:space="preserve">GIVEN UNDER MY HAND AND SEAL, this _______ Day of </w:t>
      </w:r>
      <w:sdt>
        <w:sdtPr>
          <w:id w:val="1007105844"/>
          <w:placeholder>
            <w:docPart w:val="1A388F9429734F9FBAA66422C8245D16"/>
          </w:placeholder>
          <w:showingPlcHdr/>
        </w:sdtPr>
        <w:sdtEndPr/>
        <w:sdtContent>
          <w:r w:rsidR="00577125">
            <w:rPr>
              <w:rStyle w:val="PlaceholderText"/>
            </w:rPr>
            <w:t>Month</w:t>
          </w:r>
        </w:sdtContent>
      </w:sdt>
      <w:r>
        <w:t xml:space="preserve">, </w:t>
      </w:r>
      <w:sdt>
        <w:sdtPr>
          <w:id w:val="-1937133717"/>
          <w:placeholder>
            <w:docPart w:val="929ED8E4ACED47EFA611F624FA1AE96E"/>
          </w:placeholder>
          <w:showingPlcHdr/>
        </w:sdtPr>
        <w:sdtEndPr/>
        <w:sdtContent>
          <w:r w:rsidR="00577125">
            <w:rPr>
              <w:rStyle w:val="PlaceholderText"/>
            </w:rPr>
            <w:t>Year</w:t>
          </w:r>
        </w:sdtContent>
      </w:sdt>
      <w:r w:rsidR="00577125">
        <w:t xml:space="preserve"> </w:t>
      </w:r>
      <w:r>
        <w:t>at __________ o’clock a.m./p.m.</w:t>
      </w:r>
    </w:p>
    <w:p w:rsidR="00933981" w:rsidRDefault="00933981" w14:paraId="5032DA17" w14:textId="77777777"/>
    <w:p w:rsidR="00933981" w:rsidRDefault="00C0689A" w14:paraId="49E580BE" w14:textId="77777777">
      <w:pPr>
        <w:ind w:firstLine="4320"/>
      </w:pPr>
      <w:r>
        <w:t>____________________________________</w:t>
      </w:r>
    </w:p>
    <w:p w:rsidR="00933981" w:rsidRDefault="00C0689A" w14:paraId="0488D171" w14:textId="77777777">
      <w:pPr>
        <w:ind w:firstLine="4320"/>
      </w:pPr>
      <w:r>
        <w:t>Judge</w:t>
      </w:r>
    </w:p>
    <w:p w:rsidR="00933981" w:rsidRDefault="0079478E" w14:paraId="5D986978" w14:textId="4199995C">
      <w:r>
        <w:rPr>
          <w:color w:val="000000"/>
        </w:rPr>
        <w:tab/>
      </w:r>
      <w:r>
        <w:rPr>
          <w:color w:val="000000"/>
        </w:rPr>
        <w:tab/>
      </w:r>
      <w:r>
        <w:rPr>
          <w:color w:val="000000"/>
        </w:rPr>
        <w:tab/>
      </w:r>
      <w:r>
        <w:rPr>
          <w:color w:val="000000"/>
        </w:rPr>
        <w:tab/>
      </w:r>
      <w:r>
        <w:rPr>
          <w:color w:val="000000"/>
        </w:rPr>
        <w:tab/>
      </w:r>
      <w:r>
        <w:rPr>
          <w:color w:val="000000"/>
        </w:rPr>
        <w:tab/>
      </w:r>
      <w:sdt>
        <w:sdtPr>
          <w:rPr>
            <w:color w:val="000000"/>
          </w:rPr>
          <w:id w:val="1473720260"/>
          <w:placeholder>
            <w:docPart w:val="2DB42B37FE87464EA9568E82BB6D0D14"/>
          </w:placeholder>
          <w:showingPlcHdr/>
        </w:sdtPr>
        <w:sdtEndPr/>
        <w:sdtContent>
          <w:r>
            <w:rPr>
              <w:rStyle w:val="PlaceholderText"/>
            </w:rPr>
            <w:t>Your County</w:t>
          </w:r>
          <w:r w:rsidRPr="00F64359">
            <w:rPr>
              <w:rStyle w:val="PlaceholderText"/>
            </w:rPr>
            <w:t>.</w:t>
          </w:r>
        </w:sdtContent>
      </w:sdt>
      <w:r>
        <w:rPr>
          <w:color w:val="000000"/>
        </w:rPr>
        <w:t xml:space="preserve"> </w:t>
      </w:r>
      <w:sdt>
        <w:sdtPr>
          <w:rPr>
            <w:color w:val="000000"/>
          </w:rPr>
          <w:id w:val="-823430895"/>
          <w:placeholder>
            <w:docPart w:val="2DB42B37FE87464EA9568E82BB6D0D14"/>
          </w:placeholder>
          <w:showingPlcHdr/>
        </w:sdtPr>
        <w:sdtEndPr/>
        <w:sdtContent>
          <w:r w:rsidR="0075481D">
            <w:rPr>
              <w:rStyle w:val="PlaceholderText"/>
            </w:rPr>
            <w:t>Your County</w:t>
          </w:r>
          <w:r w:rsidRPr="00F64359" w:rsidR="0075481D">
            <w:rPr>
              <w:rStyle w:val="PlaceholderText"/>
            </w:rPr>
            <w:t>.</w:t>
          </w:r>
        </w:sdtContent>
      </w:sdt>
      <w:r>
        <w:rPr>
          <w:color w:val="000000"/>
        </w:rPr>
        <w:t xml:space="preserve"> Court</w:t>
      </w:r>
    </w:p>
    <w:p w:rsidR="00933981" w:rsidRDefault="00933981" w14:paraId="3B130E11" w14:textId="5D37D4AD">
      <w:pPr>
        <w:spacing w:line="480" w:lineRule="auto"/>
        <w:ind w:firstLine="720"/>
      </w:pPr>
    </w:p>
    <w:p w:rsidR="00D30397" w:rsidRDefault="00D30397" w14:paraId="41E6C704" w14:textId="77777777">
      <w:pPr>
        <w:spacing w:line="480" w:lineRule="auto"/>
        <w:ind w:firstLine="720"/>
      </w:pPr>
    </w:p>
    <w:p w:rsidR="00933981" w:rsidRDefault="00933981" w14:paraId="650F641C" w14:textId="77777777">
      <w:pPr>
        <w:spacing w:line="480" w:lineRule="auto"/>
        <w:ind w:firstLine="720"/>
      </w:pPr>
    </w:p>
    <w:p w:rsidR="00933981" w:rsidRDefault="00C0689A" w14:paraId="1A808062" w14:textId="680B8112">
      <w:pPr>
        <w:spacing w:line="480" w:lineRule="auto"/>
        <w:ind w:firstLine="720"/>
      </w:pPr>
      <w:r>
        <w:t>Executed this _____ Day of</w:t>
      </w:r>
      <w:r w:rsidR="00577125">
        <w:t xml:space="preserve"> </w:t>
      </w:r>
      <w:sdt>
        <w:sdtPr>
          <w:id w:val="-625853994"/>
          <w:placeholder>
            <w:docPart w:val="D65749997F4243148042BED6A0026768"/>
          </w:placeholder>
          <w:showingPlcHdr/>
        </w:sdtPr>
        <w:sdtEndPr/>
        <w:sdtContent>
          <w:r w:rsidR="00577125">
            <w:rPr>
              <w:rStyle w:val="PlaceholderText"/>
            </w:rPr>
            <w:t>Month</w:t>
          </w:r>
        </w:sdtContent>
      </w:sdt>
      <w:r>
        <w:t xml:space="preserve">, </w:t>
      </w:r>
      <w:sdt>
        <w:sdtPr>
          <w:id w:val="-310328414"/>
          <w:placeholder>
            <w:docPart w:val="242B887691774474838418094DCE70C8"/>
          </w:placeholder>
          <w:showingPlcHdr/>
        </w:sdtPr>
        <w:sdtEndPr/>
        <w:sdtContent>
          <w:r w:rsidR="00577125">
            <w:rPr>
              <w:rStyle w:val="PlaceholderText"/>
            </w:rPr>
            <w:t>Year</w:t>
          </w:r>
        </w:sdtContent>
      </w:sdt>
      <w:r>
        <w:t>, at the hour of ______________ o’clock a.m./p.m.</w:t>
      </w:r>
    </w:p>
    <w:p w:rsidR="00933981" w:rsidRDefault="00933981" w14:paraId="4EC9ECE4" w14:textId="003B2A81"/>
    <w:p w:rsidR="00050BD6" w:rsidP="00050BD6" w:rsidRDefault="00050BD6" w14:paraId="229D41CF" w14:textId="77777777">
      <w:r>
        <w:tab/>
      </w:r>
      <w:r>
        <w:tab/>
      </w:r>
      <w:r>
        <w:tab/>
      </w:r>
      <w:r>
        <w:tab/>
      </w:r>
      <w:r>
        <w:tab/>
      </w:r>
      <w:r>
        <w:tab/>
      </w:r>
      <w:r>
        <w:t>_______________________________________</w:t>
      </w:r>
    </w:p>
    <w:p w:rsidR="00050BD6" w:rsidP="00050BD6" w:rsidRDefault="00050BD6" w14:paraId="4D109CAB" w14:textId="1622E912">
      <w:r>
        <w:tab/>
      </w:r>
      <w:r>
        <w:tab/>
      </w:r>
      <w:r>
        <w:tab/>
      </w:r>
      <w:r>
        <w:tab/>
      </w:r>
      <w:r>
        <w:tab/>
      </w:r>
      <w:r>
        <w:tab/>
      </w:r>
      <w:sdt>
        <w:sdtPr>
          <w:id w:val="-391656474"/>
          <w:placeholder>
            <w:docPart w:val="F27CF19ADBB542AC938BBDA81A2B179F"/>
          </w:placeholder>
          <w:showingPlcHdr/>
        </w:sdtPr>
        <w:sdtEndPr/>
        <w:sdtContent>
          <w:r>
            <w:rPr>
              <w:rStyle w:val="PlaceholderText"/>
            </w:rPr>
            <w:t>Executing Officer Name and Signature</w:t>
          </w:r>
        </w:sdtContent>
      </w:sdt>
    </w:p>
    <w:sectPr w:rsidR="00050BD6" w:rsidSect="00243627">
      <w:footerReference w:type="default" r:id="rId8"/>
      <w:pgSz w:w="12240" w:h="15840" w:orient="portrait"/>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3B6" w:rsidRDefault="000633B6" w14:paraId="4B85A78D" w14:textId="77777777">
      <w:r>
        <w:separator/>
      </w:r>
    </w:p>
  </w:endnote>
  <w:endnote w:type="continuationSeparator" w:id="0">
    <w:p w:rsidR="000633B6" w:rsidRDefault="000633B6" w14:paraId="11F3105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981" w:rsidRDefault="00C0689A" w14:paraId="5566F714" w14:textId="77777777">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B42B8">
      <w:rPr>
        <w:noProof/>
        <w:color w:val="000000"/>
        <w:sz w:val="20"/>
        <w:szCs w:val="20"/>
      </w:rPr>
      <w:t>1</w:t>
    </w:r>
    <w:r>
      <w:rPr>
        <w:color w:val="000000"/>
        <w:sz w:val="20"/>
        <w:szCs w:val="20"/>
      </w:rPr>
      <w:fldChar w:fldCharType="end"/>
    </w:r>
  </w:p>
  <w:p w:rsidR="00933981" w:rsidRDefault="00933981" w14:paraId="6A21A689" w14:textId="7777777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3B6" w:rsidRDefault="000633B6" w14:paraId="14D0233F" w14:textId="77777777">
      <w:r>
        <w:separator/>
      </w:r>
    </w:p>
  </w:footnote>
  <w:footnote w:type="continuationSeparator" w:id="0">
    <w:p w:rsidR="000633B6" w:rsidRDefault="000633B6" w14:paraId="597B538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A58"/>
    <w:multiLevelType w:val="multilevel"/>
    <w:tmpl w:val="3D22D3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CE7678C"/>
    <w:multiLevelType w:val="hybridMultilevel"/>
    <w:tmpl w:val="06ECE17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4751B1F"/>
    <w:multiLevelType w:val="hybridMultilevel"/>
    <w:tmpl w:val="06ECE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ED7BB6"/>
    <w:multiLevelType w:val="multilevel"/>
    <w:tmpl w:val="28F6F160"/>
    <w:lvl w:ilvl="0">
      <w:start w:val="4"/>
      <w:numFmt w:val="decimal"/>
      <w:lvlText w:val="%1."/>
      <w:lvlJc w:val="left"/>
      <w:pPr>
        <w:ind w:left="36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768220E"/>
    <w:multiLevelType w:val="multilevel"/>
    <w:tmpl w:val="5C800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5817D1"/>
    <w:multiLevelType w:val="multilevel"/>
    <w:tmpl w:val="CBF622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3DA34B0"/>
    <w:multiLevelType w:val="hybridMultilevel"/>
    <w:tmpl w:val="FA427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155FD0"/>
    <w:multiLevelType w:val="multilevel"/>
    <w:tmpl w:val="FC1C86D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7375E2"/>
    <w:multiLevelType w:val="multilevel"/>
    <w:tmpl w:val="5C4C4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380225">
    <w:abstractNumId w:val="5"/>
  </w:num>
  <w:num w:numId="2" w16cid:durableId="410125943">
    <w:abstractNumId w:val="3"/>
  </w:num>
  <w:num w:numId="3" w16cid:durableId="658267192">
    <w:abstractNumId w:val="7"/>
  </w:num>
  <w:num w:numId="4" w16cid:durableId="1267545446">
    <w:abstractNumId w:val="0"/>
  </w:num>
  <w:num w:numId="5" w16cid:durableId="1114328523">
    <w:abstractNumId w:val="8"/>
  </w:num>
  <w:num w:numId="6" w16cid:durableId="1364480143">
    <w:abstractNumId w:val="4"/>
  </w:num>
  <w:num w:numId="7" w16cid:durableId="1125075098">
    <w:abstractNumId w:val="6"/>
  </w:num>
  <w:num w:numId="8" w16cid:durableId="612399556">
    <w:abstractNumId w:val="2"/>
  </w:num>
  <w:num w:numId="9" w16cid:durableId="60681565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81"/>
    <w:rsid w:val="00031B80"/>
    <w:rsid w:val="00050BD6"/>
    <w:rsid w:val="000633B6"/>
    <w:rsid w:val="000750DF"/>
    <w:rsid w:val="000964AB"/>
    <w:rsid w:val="000A4609"/>
    <w:rsid w:val="000B532C"/>
    <w:rsid w:val="000D212D"/>
    <w:rsid w:val="00117599"/>
    <w:rsid w:val="00121447"/>
    <w:rsid w:val="00156AF5"/>
    <w:rsid w:val="001618F6"/>
    <w:rsid w:val="001A07D1"/>
    <w:rsid w:val="001A0BC0"/>
    <w:rsid w:val="00243627"/>
    <w:rsid w:val="00260F34"/>
    <w:rsid w:val="00275640"/>
    <w:rsid w:val="0028398A"/>
    <w:rsid w:val="002872B8"/>
    <w:rsid w:val="0029195D"/>
    <w:rsid w:val="00297AEE"/>
    <w:rsid w:val="002D1222"/>
    <w:rsid w:val="00321F53"/>
    <w:rsid w:val="003228C9"/>
    <w:rsid w:val="00330818"/>
    <w:rsid w:val="003514DD"/>
    <w:rsid w:val="00371591"/>
    <w:rsid w:val="003A7C93"/>
    <w:rsid w:val="003B63BD"/>
    <w:rsid w:val="00451946"/>
    <w:rsid w:val="0046663A"/>
    <w:rsid w:val="00472867"/>
    <w:rsid w:val="00475B99"/>
    <w:rsid w:val="00487FD8"/>
    <w:rsid w:val="004A618F"/>
    <w:rsid w:val="004B4801"/>
    <w:rsid w:val="004B5F88"/>
    <w:rsid w:val="004D09D6"/>
    <w:rsid w:val="0052168B"/>
    <w:rsid w:val="00577125"/>
    <w:rsid w:val="00615A1E"/>
    <w:rsid w:val="00622AF8"/>
    <w:rsid w:val="0064351C"/>
    <w:rsid w:val="006B0917"/>
    <w:rsid w:val="006B335F"/>
    <w:rsid w:val="006C741B"/>
    <w:rsid w:val="006E488D"/>
    <w:rsid w:val="006F367A"/>
    <w:rsid w:val="0075481D"/>
    <w:rsid w:val="0079478E"/>
    <w:rsid w:val="007A0B69"/>
    <w:rsid w:val="007A555B"/>
    <w:rsid w:val="007A6608"/>
    <w:rsid w:val="007A7B1F"/>
    <w:rsid w:val="00804C57"/>
    <w:rsid w:val="00850BCE"/>
    <w:rsid w:val="00870481"/>
    <w:rsid w:val="008B42B8"/>
    <w:rsid w:val="008E2B14"/>
    <w:rsid w:val="008E3DCA"/>
    <w:rsid w:val="008E7A3C"/>
    <w:rsid w:val="00902350"/>
    <w:rsid w:val="0091792C"/>
    <w:rsid w:val="0092364F"/>
    <w:rsid w:val="009242D4"/>
    <w:rsid w:val="00933981"/>
    <w:rsid w:val="009441EC"/>
    <w:rsid w:val="0098116D"/>
    <w:rsid w:val="00990BBF"/>
    <w:rsid w:val="00993D4B"/>
    <w:rsid w:val="009C0898"/>
    <w:rsid w:val="009C1C70"/>
    <w:rsid w:val="009E3AA9"/>
    <w:rsid w:val="00A03399"/>
    <w:rsid w:val="00A42E77"/>
    <w:rsid w:val="00A46C0C"/>
    <w:rsid w:val="00A46DE0"/>
    <w:rsid w:val="00A7286C"/>
    <w:rsid w:val="00A87C56"/>
    <w:rsid w:val="00AA5C95"/>
    <w:rsid w:val="00AB3096"/>
    <w:rsid w:val="00B356C1"/>
    <w:rsid w:val="00B5379D"/>
    <w:rsid w:val="00B82BEF"/>
    <w:rsid w:val="00BA73B4"/>
    <w:rsid w:val="00BC1745"/>
    <w:rsid w:val="00BC60DD"/>
    <w:rsid w:val="00C0689A"/>
    <w:rsid w:val="00C350E4"/>
    <w:rsid w:val="00C603E8"/>
    <w:rsid w:val="00C636E0"/>
    <w:rsid w:val="00C70A8B"/>
    <w:rsid w:val="00C74118"/>
    <w:rsid w:val="00C74B06"/>
    <w:rsid w:val="00C763FC"/>
    <w:rsid w:val="00C76DB8"/>
    <w:rsid w:val="00CB0C8D"/>
    <w:rsid w:val="00CE2D08"/>
    <w:rsid w:val="00D01BFF"/>
    <w:rsid w:val="00D2041C"/>
    <w:rsid w:val="00D22A42"/>
    <w:rsid w:val="00D30397"/>
    <w:rsid w:val="00D678A1"/>
    <w:rsid w:val="00D84DD5"/>
    <w:rsid w:val="00D9498B"/>
    <w:rsid w:val="00DA2A8B"/>
    <w:rsid w:val="00DA5C14"/>
    <w:rsid w:val="00E27987"/>
    <w:rsid w:val="00E407DF"/>
    <w:rsid w:val="00E45A86"/>
    <w:rsid w:val="00E632CC"/>
    <w:rsid w:val="00E67E03"/>
    <w:rsid w:val="00EA2A9A"/>
    <w:rsid w:val="00EB1A59"/>
    <w:rsid w:val="00EC3777"/>
    <w:rsid w:val="00ED2143"/>
    <w:rsid w:val="00F07B73"/>
    <w:rsid w:val="00F237F7"/>
    <w:rsid w:val="00F354B0"/>
    <w:rsid w:val="00F36674"/>
    <w:rsid w:val="00F72A18"/>
    <w:rsid w:val="00FA0944"/>
    <w:rsid w:val="00FE0645"/>
    <w:rsid w:val="00FE68D1"/>
    <w:rsid w:val="012D6F07"/>
    <w:rsid w:val="07D72DEB"/>
    <w:rsid w:val="087F62FB"/>
    <w:rsid w:val="0D0C4251"/>
    <w:rsid w:val="197206A2"/>
    <w:rsid w:val="1A4267A9"/>
    <w:rsid w:val="1EA1CF1B"/>
    <w:rsid w:val="28C78709"/>
    <w:rsid w:val="2C675821"/>
    <w:rsid w:val="2DCD48F8"/>
    <w:rsid w:val="3071B691"/>
    <w:rsid w:val="35842422"/>
    <w:rsid w:val="365CB053"/>
    <w:rsid w:val="39945115"/>
    <w:rsid w:val="43F81987"/>
    <w:rsid w:val="49B26265"/>
    <w:rsid w:val="4A9E37D2"/>
    <w:rsid w:val="4CEA0327"/>
    <w:rsid w:val="4D40E179"/>
    <w:rsid w:val="5727B804"/>
    <w:rsid w:val="5E4D49A4"/>
    <w:rsid w:val="62C75B07"/>
    <w:rsid w:val="664D2AF1"/>
    <w:rsid w:val="691D742E"/>
    <w:rsid w:val="6B5C98C7"/>
    <w:rsid w:val="740D137D"/>
    <w:rsid w:val="74290953"/>
    <w:rsid w:val="789695AC"/>
    <w:rsid w:val="79AC36A8"/>
    <w:rsid w:val="7ADD9507"/>
    <w:rsid w:val="7D379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0AAA"/>
  <w15:docId w15:val="{9C669CE6-BFFE-478A-B2C0-E6687C9F67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335F"/>
  </w:style>
  <w:style w:type="paragraph" w:styleId="Heading1">
    <w:name w:val="heading 1"/>
    <w:basedOn w:val="Normal"/>
    <w:next w:val="Normal"/>
    <w:uiPriority w:val="9"/>
    <w:qFormat/>
    <w:pPr>
      <w:keepNext/>
      <w:jc w:val="center"/>
      <w:outlineLvl w:val="0"/>
    </w:pPr>
    <w:rPr>
      <w:b/>
      <w:bCs/>
      <w:u w:val="single"/>
    </w:rPr>
  </w:style>
  <w:style w:type="paragraph" w:styleId="Heading2">
    <w:name w:val="heading 2"/>
    <w:basedOn w:val="Normal"/>
    <w:next w:val="Normal"/>
    <w:link w:val="Heading2Char"/>
    <w:uiPriority w:val="9"/>
    <w:unhideWhenUsed/>
    <w:qFormat/>
    <w:rsid w:val="00FC374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3741"/>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45277A"/>
    <w:pPr>
      <w:jc w:val="center"/>
    </w:pPr>
    <w:rPr>
      <w:b/>
      <w:bCs/>
      <w:sz w:val="28"/>
    </w:rPr>
  </w:style>
  <w:style w:type="character" w:styleId="TitleChar" w:customStyle="1">
    <w:name w:val="Title Char"/>
    <w:link w:val="Title"/>
    <w:rsid w:val="0045277A"/>
    <w:rPr>
      <w:b/>
      <w:bCs/>
      <w:sz w:val="28"/>
      <w:szCs w:val="24"/>
    </w:rPr>
  </w:style>
  <w:style w:type="paragraph" w:styleId="Subtitle">
    <w:name w:val="Subtitle"/>
    <w:basedOn w:val="Normal"/>
    <w:next w:val="Normal"/>
    <w:link w:val="SubtitleChar"/>
    <w:uiPriority w:val="11"/>
    <w:qFormat/>
    <w:rPr>
      <w:b/>
    </w:rPr>
  </w:style>
  <w:style w:type="character" w:styleId="SubtitleChar" w:customStyle="1">
    <w:name w:val="Subtitle Char"/>
    <w:link w:val="Subtitle"/>
    <w:rsid w:val="0045277A"/>
    <w:rPr>
      <w:b/>
      <w:bCs/>
      <w:sz w:val="24"/>
      <w:szCs w:val="24"/>
    </w:rPr>
  </w:style>
  <w:style w:type="paragraph" w:styleId="PlainText">
    <w:name w:val="Plain Text"/>
    <w:basedOn w:val="Normal"/>
    <w:link w:val="PlainTextChar"/>
    <w:rsid w:val="000A08FD"/>
    <w:rPr>
      <w:rFonts w:ascii="Courier New" w:hAnsi="Courier New" w:cs="Courier New"/>
      <w:sz w:val="20"/>
      <w:szCs w:val="20"/>
    </w:rPr>
  </w:style>
  <w:style w:type="character" w:styleId="PlainTextChar" w:customStyle="1">
    <w:name w:val="Plain Text Char"/>
    <w:basedOn w:val="DefaultParagraphFont"/>
    <w:link w:val="PlainText"/>
    <w:rsid w:val="000A08FD"/>
    <w:rPr>
      <w:rFonts w:ascii="Courier New" w:hAnsi="Courier New" w:cs="Courier New"/>
    </w:rPr>
  </w:style>
  <w:style w:type="paragraph" w:styleId="BodyTextIndent">
    <w:name w:val="Body Text Indent"/>
    <w:basedOn w:val="Normal"/>
    <w:link w:val="BodyTextIndentChar"/>
    <w:rsid w:val="000A08FD"/>
    <w:pPr>
      <w:widowControl w:val="0"/>
      <w:autoSpaceDE w:val="0"/>
      <w:autoSpaceDN w:val="0"/>
      <w:adjustRightInd w:val="0"/>
      <w:spacing w:line="360" w:lineRule="auto"/>
      <w:ind w:firstLine="720"/>
    </w:pPr>
  </w:style>
  <w:style w:type="character" w:styleId="BodyTextIndentChar" w:customStyle="1">
    <w:name w:val="Body Text Indent Char"/>
    <w:basedOn w:val="DefaultParagraphFont"/>
    <w:link w:val="BodyTextIndent"/>
    <w:rsid w:val="000A08FD"/>
    <w:rPr>
      <w:sz w:val="24"/>
      <w:szCs w:val="24"/>
    </w:rPr>
  </w:style>
  <w:style w:type="paragraph" w:styleId="BalloonText">
    <w:name w:val="Balloon Text"/>
    <w:basedOn w:val="Normal"/>
    <w:link w:val="BalloonTextChar"/>
    <w:rsid w:val="000A08FD"/>
    <w:rPr>
      <w:rFonts w:ascii="Tahoma" w:hAnsi="Tahoma" w:cs="Tahoma"/>
      <w:sz w:val="16"/>
      <w:szCs w:val="16"/>
    </w:rPr>
  </w:style>
  <w:style w:type="character" w:styleId="BalloonTextChar" w:customStyle="1">
    <w:name w:val="Balloon Text Char"/>
    <w:basedOn w:val="DefaultParagraphFont"/>
    <w:link w:val="BalloonText"/>
    <w:rsid w:val="000A08FD"/>
    <w:rPr>
      <w:rFonts w:ascii="Tahoma" w:hAnsi="Tahoma" w:cs="Tahoma"/>
      <w:sz w:val="16"/>
      <w:szCs w:val="16"/>
    </w:rPr>
  </w:style>
  <w:style w:type="character" w:styleId="Heading3Char" w:customStyle="1">
    <w:name w:val="Heading 3 Char"/>
    <w:basedOn w:val="DefaultParagraphFont"/>
    <w:link w:val="Heading3"/>
    <w:rsid w:val="00FC3741"/>
    <w:rPr>
      <w:rFonts w:asciiTheme="majorHAnsi" w:hAnsiTheme="majorHAnsi" w:eastAsiaTheme="majorEastAsia" w:cstheme="majorBidi"/>
      <w:b/>
      <w:bCs/>
      <w:color w:val="4F81BD" w:themeColor="accent1"/>
      <w:sz w:val="24"/>
      <w:szCs w:val="24"/>
    </w:rPr>
  </w:style>
  <w:style w:type="character" w:styleId="Heading2Char" w:customStyle="1">
    <w:name w:val="Heading 2 Char"/>
    <w:basedOn w:val="DefaultParagraphFont"/>
    <w:link w:val="Heading2"/>
    <w:semiHidden/>
    <w:rsid w:val="00FC3741"/>
    <w:rPr>
      <w:rFonts w:asciiTheme="majorHAnsi" w:hAnsiTheme="majorHAnsi" w:eastAsiaTheme="majorEastAsia" w:cstheme="majorBidi"/>
      <w:b/>
      <w:bCs/>
      <w:color w:val="4F81BD" w:themeColor="accent1"/>
      <w:sz w:val="26"/>
      <w:szCs w:val="26"/>
    </w:rPr>
  </w:style>
  <w:style w:type="character" w:styleId="FootnoteReference">
    <w:name w:val="footnote reference"/>
    <w:basedOn w:val="DefaultParagraphFont"/>
    <w:rsid w:val="00FC3741"/>
    <w:rPr>
      <w:vertAlign w:val="superscript"/>
    </w:rPr>
  </w:style>
  <w:style w:type="paragraph" w:styleId="FootnoteText">
    <w:name w:val="footnote text"/>
    <w:basedOn w:val="Normal"/>
    <w:link w:val="FootnoteTextChar"/>
    <w:rsid w:val="00FC3741"/>
    <w:rPr>
      <w:sz w:val="20"/>
      <w:szCs w:val="20"/>
    </w:rPr>
  </w:style>
  <w:style w:type="character" w:styleId="FootnoteTextChar" w:customStyle="1">
    <w:name w:val="Footnote Text Char"/>
    <w:basedOn w:val="DefaultParagraphFont"/>
    <w:link w:val="FootnoteText"/>
    <w:rsid w:val="00FC3741"/>
  </w:style>
  <w:style w:type="paragraph" w:styleId="ListParagraph">
    <w:name w:val="List Paragraph"/>
    <w:basedOn w:val="Normal"/>
    <w:uiPriority w:val="34"/>
    <w:qFormat/>
    <w:rsid w:val="00052D6C"/>
    <w:pPr>
      <w:ind w:left="720"/>
      <w:contextualSpacing/>
    </w:pPr>
  </w:style>
  <w:style w:type="paragraph" w:styleId="Header">
    <w:name w:val="header"/>
    <w:basedOn w:val="Normal"/>
    <w:link w:val="HeaderChar"/>
    <w:uiPriority w:val="99"/>
    <w:rsid w:val="00D32DF4"/>
    <w:pPr>
      <w:tabs>
        <w:tab w:val="center" w:pos="4680"/>
        <w:tab w:val="right" w:pos="9360"/>
      </w:tabs>
    </w:pPr>
  </w:style>
  <w:style w:type="character" w:styleId="HeaderChar" w:customStyle="1">
    <w:name w:val="Header Char"/>
    <w:basedOn w:val="DefaultParagraphFont"/>
    <w:link w:val="Header"/>
    <w:uiPriority w:val="99"/>
    <w:rsid w:val="00D32DF4"/>
    <w:rPr>
      <w:sz w:val="24"/>
      <w:szCs w:val="24"/>
    </w:rPr>
  </w:style>
  <w:style w:type="paragraph" w:styleId="Footer">
    <w:name w:val="footer"/>
    <w:basedOn w:val="Normal"/>
    <w:link w:val="FooterChar"/>
    <w:uiPriority w:val="99"/>
    <w:rsid w:val="00D32DF4"/>
    <w:pPr>
      <w:tabs>
        <w:tab w:val="center" w:pos="4680"/>
        <w:tab w:val="right" w:pos="9360"/>
      </w:tabs>
    </w:pPr>
  </w:style>
  <w:style w:type="character" w:styleId="FooterChar" w:customStyle="1">
    <w:name w:val="Footer Char"/>
    <w:basedOn w:val="DefaultParagraphFont"/>
    <w:link w:val="Footer"/>
    <w:uiPriority w:val="99"/>
    <w:rsid w:val="00D32DF4"/>
    <w:rPr>
      <w:sz w:val="24"/>
      <w:szCs w:val="24"/>
    </w:rPr>
  </w:style>
  <w:style w:type="table" w:styleId="TableGrid">
    <w:name w:val="Table Grid"/>
    <w:basedOn w:val="TableNormal"/>
    <w:uiPriority w:val="59"/>
    <w:rsid w:val="00D01C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semiHidden/>
    <w:unhideWhenUsed/>
    <w:rsid w:val="003D19CD"/>
    <w:rPr>
      <w:sz w:val="18"/>
      <w:szCs w:val="18"/>
    </w:rPr>
  </w:style>
  <w:style w:type="paragraph" w:styleId="CommentText">
    <w:name w:val="annotation text"/>
    <w:basedOn w:val="Normal"/>
    <w:link w:val="CommentTextChar"/>
    <w:semiHidden/>
    <w:unhideWhenUsed/>
    <w:rsid w:val="003D19CD"/>
  </w:style>
  <w:style w:type="character" w:styleId="CommentTextChar" w:customStyle="1">
    <w:name w:val="Comment Text Char"/>
    <w:basedOn w:val="DefaultParagraphFont"/>
    <w:link w:val="CommentText"/>
    <w:semiHidden/>
    <w:rsid w:val="003D19CD"/>
    <w:rPr>
      <w:sz w:val="24"/>
      <w:szCs w:val="24"/>
    </w:rPr>
  </w:style>
  <w:style w:type="paragraph" w:styleId="CommentSubject">
    <w:name w:val="annotation subject"/>
    <w:basedOn w:val="CommentText"/>
    <w:next w:val="CommentText"/>
    <w:link w:val="CommentSubjectChar"/>
    <w:semiHidden/>
    <w:unhideWhenUsed/>
    <w:rsid w:val="003D19CD"/>
    <w:rPr>
      <w:b/>
      <w:bCs/>
      <w:sz w:val="20"/>
      <w:szCs w:val="20"/>
    </w:rPr>
  </w:style>
  <w:style w:type="character" w:styleId="CommentSubjectChar" w:customStyle="1">
    <w:name w:val="Comment Subject Char"/>
    <w:basedOn w:val="CommentTextChar"/>
    <w:link w:val="CommentSubject"/>
    <w:semiHidden/>
    <w:rsid w:val="003D19CD"/>
    <w:rPr>
      <w:b/>
      <w:bCs/>
      <w:sz w:val="24"/>
      <w:szCs w:val="24"/>
    </w:rPr>
  </w:style>
  <w:style w:type="table" w:styleId="a" w:customStyle="1">
    <w:basedOn w:val="TableNormal"/>
    <w:tblPr>
      <w:tblStyleRowBandSize w:val="1"/>
      <w:tblStyleColBandSize w:val="1"/>
    </w:tblPr>
  </w:style>
  <w:style w:type="character" w:styleId="PlaceholderText">
    <w:name w:val="Placeholder Text"/>
    <w:basedOn w:val="DefaultParagraphFont"/>
    <w:uiPriority w:val="99"/>
    <w:semiHidden/>
    <w:rsid w:val="008B42B8"/>
    <w:rPr>
      <w:color w:val="808080"/>
    </w:rPr>
  </w:style>
  <w:style w:type="paragraph" w:styleId="NormalWeb">
    <w:name w:val="Normal (Web)"/>
    <w:basedOn w:val="Normal"/>
    <w:uiPriority w:val="99"/>
    <w:unhideWhenUsed/>
    <w:rsid w:val="004A618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3454">
      <w:bodyDiv w:val="1"/>
      <w:marLeft w:val="0"/>
      <w:marRight w:val="0"/>
      <w:marTop w:val="0"/>
      <w:marBottom w:val="0"/>
      <w:divBdr>
        <w:top w:val="none" w:sz="0" w:space="0" w:color="auto"/>
        <w:left w:val="none" w:sz="0" w:space="0" w:color="auto"/>
        <w:bottom w:val="none" w:sz="0" w:space="0" w:color="auto"/>
        <w:right w:val="none" w:sz="0" w:space="0" w:color="auto"/>
      </w:divBdr>
    </w:div>
    <w:div w:id="196088267">
      <w:bodyDiv w:val="1"/>
      <w:marLeft w:val="0"/>
      <w:marRight w:val="0"/>
      <w:marTop w:val="0"/>
      <w:marBottom w:val="0"/>
      <w:divBdr>
        <w:top w:val="none" w:sz="0" w:space="0" w:color="auto"/>
        <w:left w:val="none" w:sz="0" w:space="0" w:color="auto"/>
        <w:bottom w:val="none" w:sz="0" w:space="0" w:color="auto"/>
        <w:right w:val="none" w:sz="0" w:space="0" w:color="auto"/>
      </w:divBdr>
    </w:div>
    <w:div w:id="1925842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glossaryDocument" Target="glossary/document.xml" Id="rId10" /><Relationship Type="http://schemas.openxmlformats.org/officeDocument/2006/relationships/settings" Target="settings.xml" Id="rId4" /><Relationship Type="http://schemas.openxmlformats.org/officeDocument/2006/relationships/fontTable" Target="fontTable.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7A86FED440491AACC63EB47A4FAAF0"/>
        <w:category>
          <w:name w:val="General"/>
          <w:gallery w:val="placeholder"/>
        </w:category>
        <w:types>
          <w:type w:val="bbPlcHdr"/>
        </w:types>
        <w:behaviors>
          <w:behavior w:val="content"/>
        </w:behaviors>
        <w:guid w:val="{085244DE-FC7F-4D34-AA59-3691536F64E8}"/>
      </w:docPartPr>
      <w:docPartBody>
        <w:p w:rsidR="00B04C35" w:rsidRDefault="00C76DB8" w:rsidP="00C76DB8">
          <w:pPr>
            <w:pStyle w:val="067A86FED440491AACC63EB47A4FAAF02"/>
          </w:pPr>
          <w:r>
            <w:rPr>
              <w:rStyle w:val="PlaceholderText"/>
            </w:rPr>
            <w:t>his / her</w:t>
          </w:r>
        </w:p>
      </w:docPartBody>
    </w:docPart>
    <w:docPart>
      <w:docPartPr>
        <w:name w:val="840E3D7E8FCE4AE08F1FB08033B0B2F1"/>
        <w:category>
          <w:name w:val="General"/>
          <w:gallery w:val="placeholder"/>
        </w:category>
        <w:types>
          <w:type w:val="bbPlcHdr"/>
        </w:types>
        <w:behaviors>
          <w:behavior w:val="content"/>
        </w:behaviors>
        <w:guid w:val="{B604A4A6-1816-4AC1-9CF8-F69A9B559ADE}"/>
      </w:docPartPr>
      <w:docPartBody>
        <w:p w:rsidR="00B04C35" w:rsidRDefault="00C76DB8" w:rsidP="00C76DB8">
          <w:pPr>
            <w:pStyle w:val="840E3D7E8FCE4AE08F1FB08033B0B2F12"/>
          </w:pPr>
          <w:r>
            <w:rPr>
              <w:rStyle w:val="PlaceholderText"/>
            </w:rPr>
            <w:t>Device Make, Model, &amp; Color</w:t>
          </w:r>
        </w:p>
      </w:docPartBody>
    </w:docPart>
    <w:docPart>
      <w:docPartPr>
        <w:name w:val="105FFFF048284962A5567416F9BA742B"/>
        <w:category>
          <w:name w:val="General"/>
          <w:gallery w:val="placeholder"/>
        </w:category>
        <w:types>
          <w:type w:val="bbPlcHdr"/>
        </w:types>
        <w:behaviors>
          <w:behavior w:val="content"/>
        </w:behaviors>
        <w:guid w:val="{D021BF65-D53A-4801-9688-7B7DA9D0E1A1}"/>
      </w:docPartPr>
      <w:docPartBody>
        <w:p w:rsidR="00B04C35" w:rsidRDefault="00C76DB8" w:rsidP="00C76DB8">
          <w:pPr>
            <w:pStyle w:val="105FFFF048284962A5567416F9BA742B2"/>
          </w:pPr>
          <w:r>
            <w:rPr>
              <w:rStyle w:val="PlaceholderText"/>
            </w:rPr>
            <w:t>Offense Type</w:t>
          </w:r>
        </w:p>
      </w:docPartBody>
    </w:docPart>
    <w:docPart>
      <w:docPartPr>
        <w:name w:val="ED28A88A91B2456DBFE18981BE73C0CD"/>
        <w:category>
          <w:name w:val="General"/>
          <w:gallery w:val="placeholder"/>
        </w:category>
        <w:types>
          <w:type w:val="bbPlcHdr"/>
        </w:types>
        <w:behaviors>
          <w:behavior w:val="content"/>
        </w:behaviors>
        <w:guid w:val="{0C737091-DA71-4680-B1DD-53E33661D93E}"/>
      </w:docPartPr>
      <w:docPartBody>
        <w:p w:rsidR="00B04C35" w:rsidRDefault="00C76DB8" w:rsidP="00C76DB8">
          <w:pPr>
            <w:pStyle w:val="ED28A88A91B2456DBFE18981BE73C0CD2"/>
          </w:pPr>
          <w:r>
            <w:rPr>
              <w:rStyle w:val="PlaceholderText"/>
            </w:rPr>
            <w:t>Violation Code</w:t>
          </w:r>
        </w:p>
      </w:docPartBody>
    </w:docPart>
    <w:docPart>
      <w:docPartPr>
        <w:name w:val="B5D1D7C605D749E1A7D19E1CD9C8C61B"/>
        <w:category>
          <w:name w:val="General"/>
          <w:gallery w:val="placeholder"/>
        </w:category>
        <w:types>
          <w:type w:val="bbPlcHdr"/>
        </w:types>
        <w:behaviors>
          <w:behavior w:val="content"/>
        </w:behaviors>
        <w:guid w:val="{9C543E76-FB20-4C47-BD04-6B48F09495B2}"/>
      </w:docPartPr>
      <w:docPartBody>
        <w:p w:rsidR="00B04C35" w:rsidRDefault="00C76DB8" w:rsidP="00C76DB8">
          <w:pPr>
            <w:pStyle w:val="B5D1D7C605D749E1A7D19E1CD9C8C61B2"/>
          </w:pPr>
          <w:r>
            <w:rPr>
              <w:rStyle w:val="PlaceholderText"/>
            </w:rPr>
            <w:t>Device Make, Model, and Other Identifiers</w:t>
          </w:r>
        </w:p>
      </w:docPartBody>
    </w:docPart>
    <w:docPart>
      <w:docPartPr>
        <w:name w:val="84D7D1D0DE8F4381ACB2B34682192083"/>
        <w:category>
          <w:name w:val="General"/>
          <w:gallery w:val="placeholder"/>
        </w:category>
        <w:types>
          <w:type w:val="bbPlcHdr"/>
        </w:types>
        <w:behaviors>
          <w:behavior w:val="content"/>
        </w:behaviors>
        <w:guid w:val="{5F04DB13-ED06-4FD4-B6AB-982F6FF72FBD}"/>
      </w:docPartPr>
      <w:docPartBody>
        <w:p w:rsidR="00B04C35" w:rsidRDefault="00C76DB8" w:rsidP="00C76DB8">
          <w:pPr>
            <w:pStyle w:val="84D7D1D0DE8F4381ACB2B346821920832"/>
          </w:pPr>
          <w:r>
            <w:rPr>
              <w:rStyle w:val="PlaceholderText"/>
            </w:rPr>
            <w:t>Device Make, Model, and Other Identifiers</w:t>
          </w:r>
        </w:p>
      </w:docPartBody>
    </w:docPart>
    <w:docPart>
      <w:docPartPr>
        <w:name w:val="C1926E16DD4B4583A3177C482AAB39AB"/>
        <w:category>
          <w:name w:val="General"/>
          <w:gallery w:val="placeholder"/>
        </w:category>
        <w:types>
          <w:type w:val="bbPlcHdr"/>
        </w:types>
        <w:behaviors>
          <w:behavior w:val="content"/>
        </w:behaviors>
        <w:guid w:val="{7635F21B-B52A-4A33-8451-11A116AF4AEB}"/>
      </w:docPartPr>
      <w:docPartBody>
        <w:p w:rsidR="00B04C35" w:rsidRDefault="00C76DB8" w:rsidP="00C76DB8">
          <w:pPr>
            <w:pStyle w:val="C1926E16DD4B4583A3177C482AAB39AB2"/>
          </w:pPr>
          <w:r>
            <w:rPr>
              <w:rStyle w:val="PlaceholderText"/>
            </w:rPr>
            <w:t>Your Name</w:t>
          </w:r>
        </w:p>
      </w:docPartBody>
    </w:docPart>
    <w:docPart>
      <w:docPartPr>
        <w:name w:val="06B765F30E354783BF0152F513386DA6"/>
        <w:category>
          <w:name w:val="General"/>
          <w:gallery w:val="placeholder"/>
        </w:category>
        <w:types>
          <w:type w:val="bbPlcHdr"/>
        </w:types>
        <w:behaviors>
          <w:behavior w:val="content"/>
        </w:behaviors>
        <w:guid w:val="{4DFF8C12-99D7-4C11-AB96-43AA7129B87F}"/>
      </w:docPartPr>
      <w:docPartBody>
        <w:p w:rsidR="00B04C35" w:rsidRDefault="00C76DB8" w:rsidP="00C76DB8">
          <w:pPr>
            <w:pStyle w:val="06B765F30E354783BF0152F513386DA62"/>
          </w:pPr>
          <w:r>
            <w:rPr>
              <w:rStyle w:val="PlaceholderText"/>
            </w:rPr>
            <w:t>Device Make, Model, and Other Identifiers</w:t>
          </w:r>
        </w:p>
      </w:docPartBody>
    </w:docPart>
    <w:docPart>
      <w:docPartPr>
        <w:name w:val="5D034504EF7D4C5BB980401E7C3F653C"/>
        <w:category>
          <w:name w:val="General"/>
          <w:gallery w:val="placeholder"/>
        </w:category>
        <w:types>
          <w:type w:val="bbPlcHdr"/>
        </w:types>
        <w:behaviors>
          <w:behavior w:val="content"/>
        </w:behaviors>
        <w:guid w:val="{81BD9520-E984-4E4F-84FA-BA9D0EAAE946}"/>
      </w:docPartPr>
      <w:docPartBody>
        <w:p w:rsidR="00B04C35" w:rsidRDefault="00C76DB8" w:rsidP="00C76DB8">
          <w:pPr>
            <w:pStyle w:val="5D034504EF7D4C5BB980401E7C3F653C2"/>
          </w:pPr>
          <w:r>
            <w:rPr>
              <w:rStyle w:val="PlaceholderText"/>
            </w:rPr>
            <w:t xml:space="preserve">Insert the facts of the investigation. </w:t>
          </w:r>
        </w:p>
      </w:docPartBody>
    </w:docPart>
    <w:docPart>
      <w:docPartPr>
        <w:name w:val="724665F637B643669E9C8A1B9E38E13C"/>
        <w:category>
          <w:name w:val="General"/>
          <w:gallery w:val="placeholder"/>
        </w:category>
        <w:types>
          <w:type w:val="bbPlcHdr"/>
        </w:types>
        <w:behaviors>
          <w:behavior w:val="content"/>
        </w:behaviors>
        <w:guid w:val="{5A32BE18-C6CF-4263-BB98-EDC8DBDAB4F7}"/>
      </w:docPartPr>
      <w:docPartBody>
        <w:p w:rsidR="00B04C35" w:rsidRDefault="00C76DB8" w:rsidP="00C76DB8">
          <w:pPr>
            <w:pStyle w:val="724665F637B643669E9C8A1B9E38E13C2"/>
          </w:pPr>
          <w:r>
            <w:rPr>
              <w:rStyle w:val="PlaceholderText"/>
            </w:rPr>
            <w:t>Start Date</w:t>
          </w:r>
        </w:p>
      </w:docPartBody>
    </w:docPart>
    <w:docPart>
      <w:docPartPr>
        <w:name w:val="87B4EA73F32B4F0DBF9FFB0CC03B9843"/>
        <w:category>
          <w:name w:val="General"/>
          <w:gallery w:val="placeholder"/>
        </w:category>
        <w:types>
          <w:type w:val="bbPlcHdr"/>
        </w:types>
        <w:behaviors>
          <w:behavior w:val="content"/>
        </w:behaviors>
        <w:guid w:val="{4B86B021-5A01-477C-AE94-ED094E6B4C13}"/>
      </w:docPartPr>
      <w:docPartBody>
        <w:p w:rsidR="00B04C35" w:rsidRDefault="00C76DB8" w:rsidP="00C76DB8">
          <w:pPr>
            <w:pStyle w:val="87B4EA73F32B4F0DBF9FFB0CC03B98432"/>
          </w:pPr>
          <w:r>
            <w:rPr>
              <w:rStyle w:val="PlaceholderText"/>
            </w:rPr>
            <w:t>End Date</w:t>
          </w:r>
        </w:p>
      </w:docPartBody>
    </w:docPart>
    <w:docPart>
      <w:docPartPr>
        <w:name w:val="4105186F38BE4C7D8B4AEC5FD9115244"/>
        <w:category>
          <w:name w:val="General"/>
          <w:gallery w:val="placeholder"/>
        </w:category>
        <w:types>
          <w:type w:val="bbPlcHdr"/>
        </w:types>
        <w:behaviors>
          <w:behavior w:val="content"/>
        </w:behaviors>
        <w:guid w:val="{D21268F9-5578-47B2-8F9E-F92832B4ACC2}"/>
      </w:docPartPr>
      <w:docPartBody>
        <w:p w:rsidR="00B04C35" w:rsidRDefault="00C76DB8" w:rsidP="00C76DB8">
          <w:pPr>
            <w:pStyle w:val="4105186F38BE4C7D8B4AEC5FD91152442"/>
          </w:pPr>
          <w:r>
            <w:rPr>
              <w:rStyle w:val="PlaceholderText"/>
            </w:rPr>
            <w:t>Device Make, Model, and Other Identifiers</w:t>
          </w:r>
        </w:p>
      </w:docPartBody>
    </w:docPart>
    <w:docPart>
      <w:docPartPr>
        <w:name w:val="AA0A3DD7134945E5A396ECD302AB1B9E"/>
        <w:category>
          <w:name w:val="General"/>
          <w:gallery w:val="placeholder"/>
        </w:category>
        <w:types>
          <w:type w:val="bbPlcHdr"/>
        </w:types>
        <w:behaviors>
          <w:behavior w:val="content"/>
        </w:behaviors>
        <w:guid w:val="{0C3E55EE-74E4-462F-8774-57DF666E0314}"/>
      </w:docPartPr>
      <w:docPartBody>
        <w:p w:rsidR="00B04C35" w:rsidRDefault="00C76DB8" w:rsidP="00C76DB8">
          <w:pPr>
            <w:pStyle w:val="AA0A3DD7134945E5A396ECD302AB1B9E2"/>
          </w:pPr>
          <w:r>
            <w:rPr>
              <w:rStyle w:val="PlaceholderText"/>
            </w:rPr>
            <w:t>Your Name</w:t>
          </w:r>
        </w:p>
      </w:docPartBody>
    </w:docPart>
    <w:docPart>
      <w:docPartPr>
        <w:name w:val="4550429D34B746A2B06108C6F8EA6272"/>
        <w:category>
          <w:name w:val="General"/>
          <w:gallery w:val="placeholder"/>
        </w:category>
        <w:types>
          <w:type w:val="bbPlcHdr"/>
        </w:types>
        <w:behaviors>
          <w:behavior w:val="content"/>
        </w:behaviors>
        <w:guid w:val="{61ACC47F-88FD-4FA8-A502-54B58EAE0762}"/>
      </w:docPartPr>
      <w:docPartBody>
        <w:p w:rsidR="00B04C35" w:rsidRDefault="00C76DB8" w:rsidP="00C76DB8">
          <w:pPr>
            <w:pStyle w:val="4550429D34B746A2B06108C6F8EA62722"/>
          </w:pPr>
          <w:r>
            <w:rPr>
              <w:rStyle w:val="PlaceholderText"/>
            </w:rPr>
            <w:t>Your Position</w:t>
          </w:r>
        </w:p>
      </w:docPartBody>
    </w:docPart>
    <w:docPart>
      <w:docPartPr>
        <w:name w:val="978C41FF390F4503902217F31C250985"/>
        <w:category>
          <w:name w:val="General"/>
          <w:gallery w:val="placeholder"/>
        </w:category>
        <w:types>
          <w:type w:val="bbPlcHdr"/>
        </w:types>
        <w:behaviors>
          <w:behavior w:val="content"/>
        </w:behaviors>
        <w:guid w:val="{9C42BC2B-8AB3-4C32-B5CE-A970ACE1647A}"/>
      </w:docPartPr>
      <w:docPartBody>
        <w:p w:rsidR="00B04C35" w:rsidRDefault="00C76DB8" w:rsidP="00C76DB8">
          <w:pPr>
            <w:pStyle w:val="978C41FF390F4503902217F31C2509852"/>
          </w:pPr>
          <w:r>
            <w:rPr>
              <w:rStyle w:val="PlaceholderText"/>
            </w:rPr>
            <w:t>Your Department</w:t>
          </w:r>
        </w:p>
      </w:docPartBody>
    </w:docPart>
    <w:docPart>
      <w:docPartPr>
        <w:name w:val="938CFEDFF1A34A439D973BE978BCBDC7"/>
        <w:category>
          <w:name w:val="General"/>
          <w:gallery w:val="placeholder"/>
        </w:category>
        <w:types>
          <w:type w:val="bbPlcHdr"/>
        </w:types>
        <w:behaviors>
          <w:behavior w:val="content"/>
        </w:behaviors>
        <w:guid w:val="{6824BEC0-9512-46C0-AAC2-C57A264E7450}"/>
      </w:docPartPr>
      <w:docPartBody>
        <w:p w:rsidR="00B04C35" w:rsidRDefault="00C76DB8" w:rsidP="00C76DB8">
          <w:pPr>
            <w:pStyle w:val="938CFEDFF1A34A439D973BE978BCBDC72"/>
          </w:pPr>
          <w:r>
            <w:rPr>
              <w:rStyle w:val="PlaceholderText"/>
            </w:rPr>
            <w:t>Department Address</w:t>
          </w:r>
        </w:p>
      </w:docPartBody>
    </w:docPart>
    <w:docPart>
      <w:docPartPr>
        <w:name w:val="A78AC036C3CC4756A987BC6E1B3440FA"/>
        <w:category>
          <w:name w:val="General"/>
          <w:gallery w:val="placeholder"/>
        </w:category>
        <w:types>
          <w:type w:val="bbPlcHdr"/>
        </w:types>
        <w:behaviors>
          <w:behavior w:val="content"/>
        </w:behaviors>
        <w:guid w:val="{7725F018-94F6-4556-B7DB-ACDB432BCB38}"/>
      </w:docPartPr>
      <w:docPartBody>
        <w:p w:rsidR="00B04C35" w:rsidRDefault="00C76DB8" w:rsidP="00C76DB8">
          <w:pPr>
            <w:pStyle w:val="A78AC036C3CC4756A987BC6E1B3440FA2"/>
          </w:pPr>
          <w:r>
            <w:rPr>
              <w:rStyle w:val="PlaceholderText"/>
            </w:rPr>
            <w:t>Your Email</w:t>
          </w:r>
        </w:p>
      </w:docPartBody>
    </w:docPart>
    <w:docPart>
      <w:docPartPr>
        <w:name w:val="C82F9AD5412248EDB2B992ADF713E288"/>
        <w:category>
          <w:name w:val="General"/>
          <w:gallery w:val="placeholder"/>
        </w:category>
        <w:types>
          <w:type w:val="bbPlcHdr"/>
        </w:types>
        <w:behaviors>
          <w:behavior w:val="content"/>
        </w:behaviors>
        <w:guid w:val="{BF4BB040-B88B-4BB0-80BB-1E5E0C287A04}"/>
      </w:docPartPr>
      <w:docPartBody>
        <w:p w:rsidR="00B04C35" w:rsidRDefault="00C76DB8" w:rsidP="00C76DB8">
          <w:pPr>
            <w:pStyle w:val="C82F9AD5412248EDB2B992ADF713E2882"/>
          </w:pPr>
          <w:r>
            <w:rPr>
              <w:rStyle w:val="PlaceholderText"/>
            </w:rPr>
            <w:t>Date</w:t>
          </w:r>
        </w:p>
      </w:docPartBody>
    </w:docPart>
    <w:docPart>
      <w:docPartPr>
        <w:name w:val="C6B24FF117814E67891FF25B38D8D04B"/>
        <w:category>
          <w:name w:val="General"/>
          <w:gallery w:val="placeholder"/>
        </w:category>
        <w:types>
          <w:type w:val="bbPlcHdr"/>
        </w:types>
        <w:behaviors>
          <w:behavior w:val="content"/>
        </w:behaviors>
        <w:guid w:val="{42F5721A-6660-4750-942E-B938A068EF06}"/>
      </w:docPartPr>
      <w:docPartBody>
        <w:p w:rsidR="00B04C35" w:rsidRDefault="00C76DB8" w:rsidP="00C76DB8">
          <w:pPr>
            <w:pStyle w:val="C6B24FF117814E67891FF25B38D8D04B2"/>
          </w:pPr>
          <w:r>
            <w:rPr>
              <w:rStyle w:val="PlaceholderText"/>
            </w:rPr>
            <w:t>From the affidavit, Copy and Paste the entire EVIDENCE SOUGHT section here.</w:t>
          </w:r>
        </w:p>
      </w:docPartBody>
    </w:docPart>
    <w:docPart>
      <w:docPartPr>
        <w:name w:val="AE1B643A2CF848D1B64F8CEDA9562392"/>
        <w:category>
          <w:name w:val="General"/>
          <w:gallery w:val="placeholder"/>
        </w:category>
        <w:types>
          <w:type w:val="bbPlcHdr"/>
        </w:types>
        <w:behaviors>
          <w:behavior w:val="content"/>
        </w:behaviors>
        <w:guid w:val="{14F19182-B666-4670-9B67-314F223A7E06}"/>
      </w:docPartPr>
      <w:docPartBody>
        <w:p w:rsidR="00B04C35" w:rsidRDefault="00C76DB8" w:rsidP="00C76DB8">
          <w:pPr>
            <w:pStyle w:val="AE1B643A2CF848D1B64F8CEDA95623922"/>
          </w:pPr>
          <w:r>
            <w:rPr>
              <w:rStyle w:val="PlaceholderText"/>
            </w:rPr>
            <w:t>Offense Type</w:t>
          </w:r>
        </w:p>
      </w:docPartBody>
    </w:docPart>
    <w:docPart>
      <w:docPartPr>
        <w:name w:val="6B9C59397D1341D4BFAA55FF711A44D3"/>
        <w:category>
          <w:name w:val="General"/>
          <w:gallery w:val="placeholder"/>
        </w:category>
        <w:types>
          <w:type w:val="bbPlcHdr"/>
        </w:types>
        <w:behaviors>
          <w:behavior w:val="content"/>
        </w:behaviors>
        <w:guid w:val="{FF7C63E2-743D-404A-8EEC-1362FEAFCA86}"/>
      </w:docPartPr>
      <w:docPartBody>
        <w:p w:rsidR="00B04C35" w:rsidRDefault="00C76DB8" w:rsidP="00C76DB8">
          <w:pPr>
            <w:pStyle w:val="6B9C59397D1341D4BFAA55FF711A44D32"/>
          </w:pPr>
          <w:r>
            <w:rPr>
              <w:rStyle w:val="PlaceholderText"/>
            </w:rPr>
            <w:t>Violation Code</w:t>
          </w:r>
        </w:p>
      </w:docPartBody>
    </w:docPart>
    <w:docPart>
      <w:docPartPr>
        <w:name w:val="2D69EA39D2FA4AEEBF7C051B6E06DA3A"/>
        <w:category>
          <w:name w:val="General"/>
          <w:gallery w:val="placeholder"/>
        </w:category>
        <w:types>
          <w:type w:val="bbPlcHdr"/>
        </w:types>
        <w:behaviors>
          <w:behavior w:val="content"/>
        </w:behaviors>
        <w:guid w:val="{59BC91E8-EAD9-4A1C-BFA5-22AB82C53687}"/>
      </w:docPartPr>
      <w:docPartBody>
        <w:p w:rsidR="00B04C35" w:rsidRDefault="00C76DB8" w:rsidP="00C76DB8">
          <w:pPr>
            <w:pStyle w:val="2D69EA39D2FA4AEEBF7C051B6E06DA3A2"/>
          </w:pPr>
          <w:r>
            <w:rPr>
              <w:rStyle w:val="PlaceholderText"/>
            </w:rPr>
            <w:t>Start Date</w:t>
          </w:r>
        </w:p>
      </w:docPartBody>
    </w:docPart>
    <w:docPart>
      <w:docPartPr>
        <w:name w:val="9AEC11AA48D5415C9D9A7B538BD5BCC2"/>
        <w:category>
          <w:name w:val="General"/>
          <w:gallery w:val="placeholder"/>
        </w:category>
        <w:types>
          <w:type w:val="bbPlcHdr"/>
        </w:types>
        <w:behaviors>
          <w:behavior w:val="content"/>
        </w:behaviors>
        <w:guid w:val="{7935944B-EE2C-4F62-AB99-9FFB314A3643}"/>
      </w:docPartPr>
      <w:docPartBody>
        <w:p w:rsidR="00B04C35" w:rsidRDefault="00C76DB8" w:rsidP="00C76DB8">
          <w:pPr>
            <w:pStyle w:val="9AEC11AA48D5415C9D9A7B538BD5BCC22"/>
          </w:pPr>
          <w:r>
            <w:rPr>
              <w:rStyle w:val="PlaceholderText"/>
            </w:rPr>
            <w:t>End Date</w:t>
          </w:r>
        </w:p>
      </w:docPartBody>
    </w:docPart>
    <w:docPart>
      <w:docPartPr>
        <w:name w:val="1A388F9429734F9FBAA66422C8245D16"/>
        <w:category>
          <w:name w:val="General"/>
          <w:gallery w:val="placeholder"/>
        </w:category>
        <w:types>
          <w:type w:val="bbPlcHdr"/>
        </w:types>
        <w:behaviors>
          <w:behavior w:val="content"/>
        </w:behaviors>
        <w:guid w:val="{8AB54017-731E-452E-9FC6-35DE44E49109}"/>
      </w:docPartPr>
      <w:docPartBody>
        <w:p w:rsidR="00B04C35" w:rsidRDefault="00C76DB8" w:rsidP="00C76DB8">
          <w:pPr>
            <w:pStyle w:val="1A388F9429734F9FBAA66422C8245D162"/>
          </w:pPr>
          <w:r>
            <w:rPr>
              <w:rStyle w:val="PlaceholderText"/>
            </w:rPr>
            <w:t>Month</w:t>
          </w:r>
        </w:p>
      </w:docPartBody>
    </w:docPart>
    <w:docPart>
      <w:docPartPr>
        <w:name w:val="929ED8E4ACED47EFA611F624FA1AE96E"/>
        <w:category>
          <w:name w:val="General"/>
          <w:gallery w:val="placeholder"/>
        </w:category>
        <w:types>
          <w:type w:val="bbPlcHdr"/>
        </w:types>
        <w:behaviors>
          <w:behavior w:val="content"/>
        </w:behaviors>
        <w:guid w:val="{8E15F833-76B5-40D7-815E-6248833C27DB}"/>
      </w:docPartPr>
      <w:docPartBody>
        <w:p w:rsidR="00B04C35" w:rsidRDefault="00C76DB8" w:rsidP="00C76DB8">
          <w:pPr>
            <w:pStyle w:val="929ED8E4ACED47EFA611F624FA1AE96E2"/>
          </w:pPr>
          <w:r>
            <w:rPr>
              <w:rStyle w:val="PlaceholderText"/>
            </w:rPr>
            <w:t>Year</w:t>
          </w:r>
        </w:p>
      </w:docPartBody>
    </w:docPart>
    <w:docPart>
      <w:docPartPr>
        <w:name w:val="D65749997F4243148042BED6A0026768"/>
        <w:category>
          <w:name w:val="General"/>
          <w:gallery w:val="placeholder"/>
        </w:category>
        <w:types>
          <w:type w:val="bbPlcHdr"/>
        </w:types>
        <w:behaviors>
          <w:behavior w:val="content"/>
        </w:behaviors>
        <w:guid w:val="{0DADCC6B-7D22-41E5-8854-1C934B280BF6}"/>
      </w:docPartPr>
      <w:docPartBody>
        <w:p w:rsidR="00B04C35" w:rsidRDefault="00C76DB8" w:rsidP="00C76DB8">
          <w:pPr>
            <w:pStyle w:val="D65749997F4243148042BED6A00267682"/>
          </w:pPr>
          <w:r>
            <w:rPr>
              <w:rStyle w:val="PlaceholderText"/>
            </w:rPr>
            <w:t>Month</w:t>
          </w:r>
        </w:p>
      </w:docPartBody>
    </w:docPart>
    <w:docPart>
      <w:docPartPr>
        <w:name w:val="242B887691774474838418094DCE70C8"/>
        <w:category>
          <w:name w:val="General"/>
          <w:gallery w:val="placeholder"/>
        </w:category>
        <w:types>
          <w:type w:val="bbPlcHdr"/>
        </w:types>
        <w:behaviors>
          <w:behavior w:val="content"/>
        </w:behaviors>
        <w:guid w:val="{F4D17E88-3870-48F8-A96C-025E5A155D59}"/>
      </w:docPartPr>
      <w:docPartBody>
        <w:p w:rsidR="00B04C35" w:rsidRDefault="00C76DB8" w:rsidP="00C76DB8">
          <w:pPr>
            <w:pStyle w:val="242B887691774474838418094DCE70C82"/>
          </w:pPr>
          <w:r>
            <w:rPr>
              <w:rStyle w:val="PlaceholderText"/>
            </w:rPr>
            <w:t>Year</w:t>
          </w:r>
        </w:p>
      </w:docPartBody>
    </w:docPart>
    <w:docPart>
      <w:docPartPr>
        <w:name w:val="4218EE8021814D0C98765BFCEAADB692"/>
        <w:category>
          <w:name w:val="General"/>
          <w:gallery w:val="placeholder"/>
        </w:category>
        <w:types>
          <w:type w:val="bbPlcHdr"/>
        </w:types>
        <w:behaviors>
          <w:behavior w:val="content"/>
        </w:behaviors>
        <w:guid w:val="{D1A81F29-86F1-47D9-BF5E-AD07937472ED}"/>
      </w:docPartPr>
      <w:docPartBody>
        <w:p w:rsidR="00B04C35" w:rsidRDefault="00C76DB8" w:rsidP="00C76DB8">
          <w:pPr>
            <w:pStyle w:val="4218EE8021814D0C98765BFCEAADB6922"/>
          </w:pPr>
          <w:r>
            <w:rPr>
              <w:rStyle w:val="PlaceholderText"/>
            </w:rPr>
            <w:t>Insert explanation of probable cause for Communication evidence.</w:t>
          </w:r>
        </w:p>
      </w:docPartBody>
    </w:docPart>
    <w:docPart>
      <w:docPartPr>
        <w:name w:val="BF3B9793880545C786B9F9560B2A1676"/>
        <w:category>
          <w:name w:val="General"/>
          <w:gallery w:val="placeholder"/>
        </w:category>
        <w:types>
          <w:type w:val="bbPlcHdr"/>
        </w:types>
        <w:behaviors>
          <w:behavior w:val="content"/>
        </w:behaviors>
        <w:guid w:val="{B3F828AD-A8DB-46FF-AA2A-6568CAD8B29B}"/>
      </w:docPartPr>
      <w:docPartBody>
        <w:p w:rsidR="00B04C35" w:rsidRDefault="00C76DB8" w:rsidP="00C76DB8">
          <w:pPr>
            <w:pStyle w:val="BF3B9793880545C786B9F9560B2A16762"/>
          </w:pPr>
          <w:r>
            <w:rPr>
              <w:rStyle w:val="PlaceholderText"/>
            </w:rPr>
            <w:t>Insert explanation of probable cause for Social Networking evidence.</w:t>
          </w:r>
        </w:p>
      </w:docPartBody>
    </w:docPart>
    <w:docPart>
      <w:docPartPr>
        <w:name w:val="8C7510689ADF4F5EA323CD6AD71AEB46"/>
        <w:category>
          <w:name w:val="General"/>
          <w:gallery w:val="placeholder"/>
        </w:category>
        <w:types>
          <w:type w:val="bbPlcHdr"/>
        </w:types>
        <w:behaviors>
          <w:behavior w:val="content"/>
        </w:behaviors>
        <w:guid w:val="{7A6D33C1-4E5D-4F19-9EA3-8A2BCAEE98FD}"/>
      </w:docPartPr>
      <w:docPartBody>
        <w:p w:rsidR="00B04C35" w:rsidRDefault="00C76DB8" w:rsidP="00C76DB8">
          <w:pPr>
            <w:pStyle w:val="8C7510689ADF4F5EA323CD6AD71AEB462"/>
          </w:pPr>
          <w:r>
            <w:rPr>
              <w:rStyle w:val="PlaceholderText"/>
            </w:rPr>
            <w:t>Insert explanation of probable cause for Media evidence.</w:t>
          </w:r>
        </w:p>
      </w:docPartBody>
    </w:docPart>
    <w:docPart>
      <w:docPartPr>
        <w:name w:val="31D30580B2E348FEBF05EEA1F7687E33"/>
        <w:category>
          <w:name w:val="General"/>
          <w:gallery w:val="placeholder"/>
        </w:category>
        <w:types>
          <w:type w:val="bbPlcHdr"/>
        </w:types>
        <w:behaviors>
          <w:behavior w:val="content"/>
        </w:behaviors>
        <w:guid w:val="{5BDA6783-DF9B-4AA8-896F-24EF1F67214C}"/>
      </w:docPartPr>
      <w:docPartBody>
        <w:p w:rsidR="00B04C35" w:rsidRDefault="00C76DB8" w:rsidP="00C76DB8">
          <w:pPr>
            <w:pStyle w:val="31D30580B2E348FEBF05EEA1F7687E332"/>
          </w:pPr>
          <w:r>
            <w:rPr>
              <w:rStyle w:val="PlaceholderText"/>
            </w:rPr>
            <w:t>Insert explanation of probable cause for Email &amp; Calendar evidence.</w:t>
          </w:r>
        </w:p>
      </w:docPartBody>
    </w:docPart>
    <w:docPart>
      <w:docPartPr>
        <w:name w:val="5084629E0EBC48C3ABF239B1C7D0E22F"/>
        <w:category>
          <w:name w:val="General"/>
          <w:gallery w:val="placeholder"/>
        </w:category>
        <w:types>
          <w:type w:val="bbPlcHdr"/>
        </w:types>
        <w:behaviors>
          <w:behavior w:val="content"/>
        </w:behaviors>
        <w:guid w:val="{86B01A66-43F5-4DD2-A9A0-3D83B1718CCE}"/>
      </w:docPartPr>
      <w:docPartBody>
        <w:p w:rsidR="00B04C35" w:rsidRDefault="00C76DB8" w:rsidP="00C76DB8">
          <w:pPr>
            <w:pStyle w:val="5084629E0EBC48C3ABF239B1C7D0E22F2"/>
          </w:pPr>
          <w:r>
            <w:rPr>
              <w:rStyle w:val="PlaceholderText"/>
            </w:rPr>
            <w:t>Insert explanation of probable cause for Document evidence.</w:t>
          </w:r>
        </w:p>
      </w:docPartBody>
    </w:docPart>
    <w:docPart>
      <w:docPartPr>
        <w:name w:val="2C41A38CAF4A407EA05FDF50BA220E60"/>
        <w:category>
          <w:name w:val="General"/>
          <w:gallery w:val="placeholder"/>
        </w:category>
        <w:types>
          <w:type w:val="bbPlcHdr"/>
        </w:types>
        <w:behaviors>
          <w:behavior w:val="content"/>
        </w:behaviors>
        <w:guid w:val="{35F20CB8-F06A-4E6C-9E8A-95E6D3773263}"/>
      </w:docPartPr>
      <w:docPartBody>
        <w:p w:rsidR="00B04C35" w:rsidRDefault="00C76DB8" w:rsidP="00C76DB8">
          <w:pPr>
            <w:pStyle w:val="2C41A38CAF4A407EA05FDF50BA220E602"/>
          </w:pPr>
          <w:r>
            <w:rPr>
              <w:rStyle w:val="PlaceholderText"/>
            </w:rPr>
            <w:t>Insert explanation of probable cause for Application Usage evidence.</w:t>
          </w:r>
        </w:p>
      </w:docPartBody>
    </w:docPart>
    <w:docPart>
      <w:docPartPr>
        <w:name w:val="0AD1909956A64041B350D248038B0016"/>
        <w:category>
          <w:name w:val="General"/>
          <w:gallery w:val="placeholder"/>
        </w:category>
        <w:types>
          <w:type w:val="bbPlcHdr"/>
        </w:types>
        <w:behaviors>
          <w:behavior w:val="content"/>
        </w:behaviors>
        <w:guid w:val="{B8C8FA21-2265-4088-8B36-6D26C160CB42}"/>
      </w:docPartPr>
      <w:docPartBody>
        <w:p w:rsidR="00B04C35" w:rsidRDefault="00C76DB8" w:rsidP="00C76DB8">
          <w:pPr>
            <w:pStyle w:val="0AD1909956A64041B350D248038B00162"/>
          </w:pPr>
          <w:r>
            <w:rPr>
              <w:rStyle w:val="PlaceholderText"/>
            </w:rPr>
            <w:t>Insert explanation of probable cause for Operating System evidence.</w:t>
          </w:r>
        </w:p>
      </w:docPartBody>
    </w:docPart>
    <w:docPart>
      <w:docPartPr>
        <w:name w:val="1065618EFAA148838374F64985325FE9"/>
        <w:category>
          <w:name w:val="General"/>
          <w:gallery w:val="placeholder"/>
        </w:category>
        <w:types>
          <w:type w:val="bbPlcHdr"/>
        </w:types>
        <w:behaviors>
          <w:behavior w:val="content"/>
        </w:behaviors>
        <w:guid w:val="{BEB102F7-C1E0-4625-8A2E-4DD6FAAE5545}"/>
      </w:docPartPr>
      <w:docPartBody>
        <w:p w:rsidR="00B04C35" w:rsidRDefault="00C76DB8" w:rsidP="00C76DB8">
          <w:pPr>
            <w:pStyle w:val="1065618EFAA148838374F64985325FE92"/>
          </w:pPr>
          <w:r>
            <w:rPr>
              <w:rStyle w:val="PlaceholderText"/>
            </w:rPr>
            <w:t>Insert explanation of probable cause for Connected Devices evidence.</w:t>
          </w:r>
        </w:p>
      </w:docPartBody>
    </w:docPart>
    <w:docPart>
      <w:docPartPr>
        <w:name w:val="DFF93D0E9C104CB2BCF9999DC4AF6FA1"/>
        <w:category>
          <w:name w:val="General"/>
          <w:gallery w:val="placeholder"/>
        </w:category>
        <w:types>
          <w:type w:val="bbPlcHdr"/>
        </w:types>
        <w:behaviors>
          <w:behavior w:val="content"/>
        </w:behaviors>
        <w:guid w:val="{05902EDB-A71E-4E51-A7F7-6E4AD8AF51DC}"/>
      </w:docPartPr>
      <w:docPartBody>
        <w:p w:rsidR="00B04C35" w:rsidRDefault="00C76DB8" w:rsidP="00C76DB8">
          <w:pPr>
            <w:pStyle w:val="DFF93D0E9C104CB2BCF9999DC4AF6FA12"/>
          </w:pPr>
          <w:r>
            <w:rPr>
              <w:rStyle w:val="PlaceholderText"/>
            </w:rPr>
            <w:t>Insert explanation of probable cause for Location &amp; Travel evidence.</w:t>
          </w:r>
        </w:p>
      </w:docPartBody>
    </w:docPart>
    <w:docPart>
      <w:docPartPr>
        <w:name w:val="9A39FDFBBE954324B6236EBDA4640B9A"/>
        <w:category>
          <w:name w:val="General"/>
          <w:gallery w:val="placeholder"/>
        </w:category>
        <w:types>
          <w:type w:val="bbPlcHdr"/>
        </w:types>
        <w:behaviors>
          <w:behavior w:val="content"/>
        </w:behaviors>
        <w:guid w:val="{3841F464-B227-41B6-ACBC-DEFBE0EAA300}"/>
      </w:docPartPr>
      <w:docPartBody>
        <w:p w:rsidR="00AD3E44" w:rsidRDefault="00C76DB8" w:rsidP="00C76DB8">
          <w:pPr>
            <w:pStyle w:val="9A39FDFBBE954324B6236EBDA4640B9A2"/>
          </w:pPr>
          <w:r>
            <w:rPr>
              <w:rStyle w:val="PlaceholderText"/>
            </w:rPr>
            <w:t>Insert explanation of probable cause for Web Related evidence.</w:t>
          </w:r>
        </w:p>
      </w:docPartBody>
    </w:docPart>
    <w:docPart>
      <w:docPartPr>
        <w:name w:val="38AA8AE10077436A8077D4E7D853A22A"/>
        <w:category>
          <w:name w:val="General"/>
          <w:gallery w:val="placeholder"/>
        </w:category>
        <w:types>
          <w:type w:val="bbPlcHdr"/>
        </w:types>
        <w:behaviors>
          <w:behavior w:val="content"/>
        </w:behaviors>
        <w:guid w:val="{51BDB300-4487-47D0-A5B7-9194C31BE9C8}"/>
      </w:docPartPr>
      <w:docPartBody>
        <w:p w:rsidR="00FB7870" w:rsidRDefault="00C76DB8" w:rsidP="00C76DB8">
          <w:pPr>
            <w:pStyle w:val="38AA8AE10077436A8077D4E7D853A22A2"/>
          </w:pPr>
          <w:r>
            <w:rPr>
              <w:rStyle w:val="PlaceholderText"/>
            </w:rPr>
            <w:t>Your County</w:t>
          </w:r>
        </w:p>
      </w:docPartBody>
    </w:docPart>
    <w:docPart>
      <w:docPartPr>
        <w:name w:val="AF723E25D1DC4D83ABFBCCECFF84E43B"/>
        <w:category>
          <w:name w:val="General"/>
          <w:gallery w:val="placeholder"/>
        </w:category>
        <w:types>
          <w:type w:val="bbPlcHdr"/>
        </w:types>
        <w:behaviors>
          <w:behavior w:val="content"/>
        </w:behaviors>
        <w:guid w:val="{3FBF26F5-30BF-44BE-AF63-9F970A4FC53C}"/>
      </w:docPartPr>
      <w:docPartBody>
        <w:p w:rsidR="00FB7870" w:rsidRDefault="00C76DB8" w:rsidP="00C76DB8">
          <w:pPr>
            <w:pStyle w:val="AF723E25D1DC4D83ABFBCCECFF84E43B2"/>
          </w:pPr>
          <w:r>
            <w:rPr>
              <w:rStyle w:val="PlaceholderText"/>
            </w:rPr>
            <w:t xml:space="preserve">Circuit / Superior </w:t>
          </w:r>
        </w:p>
      </w:docPartBody>
    </w:docPart>
    <w:docPart>
      <w:docPartPr>
        <w:name w:val="127723620182462896048EC8DBE917B6"/>
        <w:category>
          <w:name w:val="General"/>
          <w:gallery w:val="placeholder"/>
        </w:category>
        <w:types>
          <w:type w:val="bbPlcHdr"/>
        </w:types>
        <w:behaviors>
          <w:behavior w:val="content"/>
        </w:behaviors>
        <w:guid w:val="{44BF18C9-D9B2-48C0-9FBA-CD31AE6D3E2D}"/>
      </w:docPartPr>
      <w:docPartBody>
        <w:p w:rsidR="00FB7870" w:rsidRDefault="00C76DB8" w:rsidP="00C76DB8">
          <w:pPr>
            <w:pStyle w:val="127723620182462896048EC8DBE917B62"/>
          </w:pPr>
          <w:r>
            <w:rPr>
              <w:rStyle w:val="PlaceholderText"/>
            </w:rPr>
            <w:t>YOUR COUNTY</w:t>
          </w:r>
        </w:p>
      </w:docPartBody>
    </w:docPart>
    <w:docPart>
      <w:docPartPr>
        <w:name w:val="BD8E67D17687432289CA2CADEF3947C7"/>
        <w:category>
          <w:name w:val="General"/>
          <w:gallery w:val="placeholder"/>
        </w:category>
        <w:types>
          <w:type w:val="bbPlcHdr"/>
        </w:types>
        <w:behaviors>
          <w:behavior w:val="content"/>
        </w:behaviors>
        <w:guid w:val="{C7D8629A-7769-4192-9CCD-80AAF3C7F1CF}"/>
      </w:docPartPr>
      <w:docPartBody>
        <w:p w:rsidR="00FB7870" w:rsidRDefault="00C76DB8" w:rsidP="00C76DB8">
          <w:pPr>
            <w:pStyle w:val="BD8E67D17687432289CA2CADEF3947C72"/>
          </w:pPr>
          <w:r>
            <w:rPr>
              <w:rStyle w:val="PlaceholderText"/>
            </w:rPr>
            <w:t>he / she</w:t>
          </w:r>
        </w:p>
      </w:docPartBody>
    </w:docPart>
    <w:docPart>
      <w:docPartPr>
        <w:name w:val="D728193623674C4EB6C333BAEDE09C30"/>
        <w:category>
          <w:name w:val="General"/>
          <w:gallery w:val="placeholder"/>
        </w:category>
        <w:types>
          <w:type w:val="bbPlcHdr"/>
        </w:types>
        <w:behaviors>
          <w:behavior w:val="content"/>
        </w:behaviors>
        <w:guid w:val="{5840FA86-7FBB-431F-A22C-73AE7121146B}"/>
      </w:docPartPr>
      <w:docPartBody>
        <w:p w:rsidR="00FB7870" w:rsidRDefault="00C76DB8" w:rsidP="00C76DB8">
          <w:pPr>
            <w:pStyle w:val="D728193623674C4EB6C333BAEDE09C302"/>
          </w:pPr>
          <w:r>
            <w:rPr>
              <w:rStyle w:val="PlaceholderText"/>
            </w:rPr>
            <w:t>YOUR COUNTY</w:t>
          </w:r>
        </w:p>
      </w:docPartBody>
    </w:docPart>
    <w:docPart>
      <w:docPartPr>
        <w:name w:val="685A1F0B383F4B8C880E39B8995918B0"/>
        <w:category>
          <w:name w:val="General"/>
          <w:gallery w:val="placeholder"/>
        </w:category>
        <w:types>
          <w:type w:val="bbPlcHdr"/>
        </w:types>
        <w:behaviors>
          <w:behavior w:val="content"/>
        </w:behaviors>
        <w:guid w:val="{808E11D9-EFC2-4910-B213-AF690B02A5FC}"/>
      </w:docPartPr>
      <w:docPartBody>
        <w:p w:rsidR="00FB7870" w:rsidRDefault="00C76DB8" w:rsidP="00C76DB8">
          <w:pPr>
            <w:pStyle w:val="685A1F0B383F4B8C880E39B8995918B02"/>
          </w:pPr>
          <w:r>
            <w:rPr>
              <w:rStyle w:val="PlaceholderText"/>
            </w:rPr>
            <w:t>Your County</w:t>
          </w:r>
        </w:p>
      </w:docPartBody>
    </w:docPart>
    <w:docPart>
      <w:docPartPr>
        <w:name w:val="6DD33A48CD2C4673AF9B590C65C2A7CA"/>
        <w:category>
          <w:name w:val="General"/>
          <w:gallery w:val="placeholder"/>
        </w:category>
        <w:types>
          <w:type w:val="bbPlcHdr"/>
        </w:types>
        <w:behaviors>
          <w:behavior w:val="content"/>
        </w:behaviors>
        <w:guid w:val="{30CD44DB-C83B-4DCE-BB29-E0D97B356CAF}"/>
      </w:docPartPr>
      <w:docPartBody>
        <w:p w:rsidR="00FB7870" w:rsidRDefault="00C76DB8" w:rsidP="00C76DB8">
          <w:pPr>
            <w:pStyle w:val="6DD33A48CD2C4673AF9B590C65C2A7CA2"/>
          </w:pPr>
          <w:r>
            <w:rPr>
              <w:rStyle w:val="PlaceholderText"/>
            </w:rPr>
            <w:t xml:space="preserve">Circuit / Superior </w:t>
          </w:r>
        </w:p>
      </w:docPartBody>
    </w:docPart>
    <w:docPart>
      <w:docPartPr>
        <w:name w:val="2DB42B37FE87464EA9568E82BB6D0D14"/>
        <w:category>
          <w:name w:val="General"/>
          <w:gallery w:val="placeholder"/>
        </w:category>
        <w:types>
          <w:type w:val="bbPlcHdr"/>
        </w:types>
        <w:behaviors>
          <w:behavior w:val="content"/>
        </w:behaviors>
        <w:guid w:val="{3E669EAE-C831-4484-B8B6-A7FA678F1D4E}"/>
      </w:docPartPr>
      <w:docPartBody>
        <w:p w:rsidR="00FB7870" w:rsidRDefault="00C76DB8" w:rsidP="00C76DB8">
          <w:pPr>
            <w:pStyle w:val="2DB42B37FE87464EA9568E82BB6D0D142"/>
          </w:pPr>
          <w:r>
            <w:rPr>
              <w:rStyle w:val="PlaceholderText"/>
            </w:rPr>
            <w:t>Your County</w:t>
          </w:r>
          <w:r w:rsidRPr="00F64359">
            <w:rPr>
              <w:rStyle w:val="PlaceholderText"/>
            </w:rPr>
            <w:t>.</w:t>
          </w:r>
        </w:p>
      </w:docPartBody>
    </w:docPart>
    <w:docPart>
      <w:docPartPr>
        <w:name w:val="FA5A7F4240874AF48582BF0C1ECE9C00"/>
        <w:category>
          <w:name w:val="General"/>
          <w:gallery w:val="placeholder"/>
        </w:category>
        <w:types>
          <w:type w:val="bbPlcHdr"/>
        </w:types>
        <w:behaviors>
          <w:behavior w:val="content"/>
        </w:behaviors>
        <w:guid w:val="{D21ADEE1-9BE9-4F71-91C5-C7335F87F416}"/>
      </w:docPartPr>
      <w:docPartBody>
        <w:p w:rsidR="007A403F" w:rsidRDefault="00C76DB8" w:rsidP="00C76DB8">
          <w:pPr>
            <w:pStyle w:val="FA5A7F4240874AF48582BF0C1ECE9C002"/>
          </w:pPr>
          <w:r>
            <w:rPr>
              <w:rStyle w:val="PlaceholderText"/>
            </w:rPr>
            <w:t>Your County</w:t>
          </w:r>
          <w:r w:rsidRPr="00F64359">
            <w:rPr>
              <w:rStyle w:val="PlaceholderText"/>
            </w:rPr>
            <w:t>.</w:t>
          </w:r>
        </w:p>
      </w:docPartBody>
    </w:docPart>
    <w:docPart>
      <w:docPartPr>
        <w:name w:val="2A2A353BFB534EE38FB835EBF0533F83"/>
        <w:category>
          <w:name w:val="General"/>
          <w:gallery w:val="placeholder"/>
        </w:category>
        <w:types>
          <w:type w:val="bbPlcHdr"/>
        </w:types>
        <w:behaviors>
          <w:behavior w:val="content"/>
        </w:behaviors>
        <w:guid w:val="{A25134CE-CE22-4F17-8460-EE73F538E51B}"/>
      </w:docPartPr>
      <w:docPartBody>
        <w:p w:rsidR="007A403F" w:rsidRDefault="00C76DB8" w:rsidP="00C76DB8">
          <w:pPr>
            <w:pStyle w:val="2A2A353BFB534EE38FB835EBF0533F832"/>
          </w:pPr>
          <w:r>
            <w:rPr>
              <w:rStyle w:val="PlaceholderText"/>
            </w:rPr>
            <w:t>Circuit / Superior</w:t>
          </w:r>
          <w:r w:rsidRPr="00F64359">
            <w:rPr>
              <w:rStyle w:val="PlaceholderText"/>
            </w:rPr>
            <w:t>.</w:t>
          </w:r>
        </w:p>
      </w:docPartBody>
    </w:docPart>
    <w:docPart>
      <w:docPartPr>
        <w:name w:val="F27CF19ADBB542AC938BBDA81A2B179F"/>
        <w:category>
          <w:name w:val="General"/>
          <w:gallery w:val="placeholder"/>
        </w:category>
        <w:types>
          <w:type w:val="bbPlcHdr"/>
        </w:types>
        <w:behaviors>
          <w:behavior w:val="content"/>
        </w:behaviors>
        <w:guid w:val="{B430633C-61F9-420D-84F1-A9256E431BAD}"/>
      </w:docPartPr>
      <w:docPartBody>
        <w:p w:rsidR="007A403F" w:rsidRDefault="00C76DB8" w:rsidP="00C76DB8">
          <w:pPr>
            <w:pStyle w:val="F27CF19ADBB542AC938BBDA81A2B179F2"/>
          </w:pPr>
          <w:r>
            <w:rPr>
              <w:rStyle w:val="PlaceholderText"/>
            </w:rPr>
            <w:t>Executing Officer Name and Signature</w:t>
          </w:r>
        </w:p>
      </w:docPartBody>
    </w:docPart>
    <w:docPart>
      <w:docPartPr>
        <w:name w:val="6FAA43C124614777B2A5B2F3EF4926CF"/>
        <w:category>
          <w:name w:val="General"/>
          <w:gallery w:val="placeholder"/>
        </w:category>
        <w:types>
          <w:type w:val="bbPlcHdr"/>
        </w:types>
        <w:behaviors>
          <w:behavior w:val="content"/>
        </w:behaviors>
        <w:guid w:val="{4BFC0A70-A607-4CB7-A5E7-1B65234B602E}"/>
      </w:docPartPr>
      <w:docPartBody>
        <w:p w:rsidR="007A403F" w:rsidRDefault="00C76DB8" w:rsidP="00C76DB8">
          <w:pPr>
            <w:pStyle w:val="6FAA43C124614777B2A5B2F3EF4926CF2"/>
          </w:pPr>
          <w:r>
            <w:rPr>
              <w:rStyle w:val="PlaceholderText"/>
            </w:rPr>
            <w:t>Your Signature</w:t>
          </w:r>
        </w:p>
      </w:docPartBody>
    </w:docPart>
    <w:docPart>
      <w:docPartPr>
        <w:name w:val="A6F1EC4AB0C44333A15A6064419F9EC5"/>
        <w:category>
          <w:name w:val="General"/>
          <w:gallery w:val="placeholder"/>
        </w:category>
        <w:types>
          <w:type w:val="bbPlcHdr"/>
        </w:types>
        <w:behaviors>
          <w:behavior w:val="content"/>
        </w:behaviors>
        <w:guid w:val="{259D0182-8950-4D6C-A3E4-0B1D09CD2078}"/>
      </w:docPartPr>
      <w:docPartBody>
        <w:p w:rsidR="0008378D" w:rsidRDefault="00C76DB8" w:rsidP="00C76DB8">
          <w:pPr>
            <w:pStyle w:val="A6F1EC4AB0C44333A15A6064419F9EC52"/>
          </w:pPr>
          <w:r>
            <w:rPr>
              <w:rStyle w:val="PlaceholderText"/>
            </w:rPr>
            <w:t>Insert pictures of the device</w:t>
          </w:r>
        </w:p>
      </w:docPartBody>
    </w:docPart>
    <w:docPart>
      <w:docPartPr>
        <w:name w:val="EF5D5A623ED442D98CBB05F0509DEB1A"/>
        <w:category>
          <w:name w:val="General"/>
          <w:gallery w:val="placeholder"/>
        </w:category>
        <w:types>
          <w:type w:val="bbPlcHdr"/>
        </w:types>
        <w:behaviors>
          <w:behavior w:val="content"/>
        </w:behaviors>
        <w:guid w:val="{0DA4653A-5EFE-4CD1-BAD5-154D2AFF42E2}"/>
      </w:docPartPr>
      <w:docPartBody>
        <w:p w:rsidR="0008378D" w:rsidRDefault="00C76DB8" w:rsidP="00C76DB8">
          <w:pPr>
            <w:pStyle w:val="EF5D5A623ED442D98CBB05F0509DEB1A2"/>
          </w:pPr>
          <w:r>
            <w:rPr>
              <w:rStyle w:val="PlaceholderText"/>
            </w:rPr>
            <w:t>From the affidavit, Copy and Paste the entire PROPERTY DESCRIPTION section here.</w:t>
          </w:r>
        </w:p>
      </w:docPartBody>
    </w:docPart>
    <w:docPart>
      <w:docPartPr>
        <w:name w:val="D6A02CD208C84D489090B90112A3F091"/>
        <w:category>
          <w:name w:val="General"/>
          <w:gallery w:val="placeholder"/>
        </w:category>
        <w:types>
          <w:type w:val="bbPlcHdr"/>
        </w:types>
        <w:behaviors>
          <w:behavior w:val="content"/>
        </w:behaviors>
        <w:guid w:val="{17FCA1D8-8FFD-4E6B-9499-1BB24522E748}"/>
      </w:docPartPr>
      <w:docPartBody>
        <w:p w:rsidR="0008378D" w:rsidRDefault="00C76DB8" w:rsidP="00C76DB8">
          <w:pPr>
            <w:pStyle w:val="D6A02CD208C84D489090B90112A3F0912"/>
          </w:pPr>
          <w:r>
            <w:rPr>
              <w:rStyle w:val="PlaceholderText"/>
            </w:rPr>
            <w:t>Device Make, Model, and Other Identifiers</w:t>
          </w:r>
        </w:p>
      </w:docPartBody>
    </w:docPart>
    <w:docPart>
      <w:docPartPr>
        <w:name w:val="9BE86B950A2A4BC68E1C7C8E3A697B29"/>
        <w:category>
          <w:name w:val="General"/>
          <w:gallery w:val="placeholder"/>
        </w:category>
        <w:types>
          <w:type w:val="bbPlcHdr"/>
        </w:types>
        <w:behaviors>
          <w:behavior w:val="content"/>
        </w:behaviors>
        <w:guid w:val="{83D459DE-DE53-4EB9-B879-77CBDBC56840}"/>
      </w:docPartPr>
      <w:docPartBody>
        <w:p w:rsidR="0008378D" w:rsidRDefault="00C76DB8" w:rsidP="00C76DB8">
          <w:pPr>
            <w:pStyle w:val="9BE86B950A2A4BC68E1C7C8E3A697B292"/>
          </w:pPr>
          <w:r>
            <w:rPr>
              <w:rStyle w:val="PlaceholderText"/>
            </w:rPr>
            <w:t>Start Date</w:t>
          </w:r>
        </w:p>
      </w:docPartBody>
    </w:docPart>
    <w:docPart>
      <w:docPartPr>
        <w:name w:val="12C1854995C2421EB654D84A4D426DC9"/>
        <w:category>
          <w:name w:val="General"/>
          <w:gallery w:val="placeholder"/>
        </w:category>
        <w:types>
          <w:type w:val="bbPlcHdr"/>
        </w:types>
        <w:behaviors>
          <w:behavior w:val="content"/>
        </w:behaviors>
        <w:guid w:val="{202990FB-2911-44DC-A65B-549663EC0D68}"/>
      </w:docPartPr>
      <w:docPartBody>
        <w:p w:rsidR="0008378D" w:rsidRDefault="00C76DB8" w:rsidP="00C76DB8">
          <w:pPr>
            <w:pStyle w:val="12C1854995C2421EB654D84A4D426DC92"/>
          </w:pPr>
          <w:r>
            <w:rPr>
              <w:rStyle w:val="PlaceholderText"/>
            </w:rPr>
            <w:t>End Date</w:t>
          </w:r>
        </w:p>
      </w:docPartBody>
    </w:docPart>
    <w:docPart>
      <w:docPartPr>
        <w:name w:val="CFF342773FCC4BB7BAE284F0FE364C83"/>
        <w:category>
          <w:name w:val="General"/>
          <w:gallery w:val="placeholder"/>
        </w:category>
        <w:types>
          <w:type w:val="bbPlcHdr"/>
        </w:types>
        <w:behaviors>
          <w:behavior w:val="content"/>
        </w:behaviors>
        <w:guid w:val="{E8259A1D-E93A-4245-8A6A-73BB31FA87A6}"/>
      </w:docPartPr>
      <w:docPartBody>
        <w:p w:rsidR="001B2330" w:rsidRDefault="00C76DB8" w:rsidP="00C76DB8">
          <w:pPr>
            <w:pStyle w:val="CFF342773FCC4BB7BAE284F0FE364C832"/>
          </w:pPr>
          <w:r>
            <w:rPr>
              <w:rStyle w:val="PlaceholderText"/>
            </w:rPr>
            <w:t>Offense Type</w:t>
          </w:r>
        </w:p>
      </w:docPartBody>
    </w:docPart>
    <w:docPart>
      <w:docPartPr>
        <w:name w:val="CCAB43886D104C4CA29648845446A72F"/>
        <w:category>
          <w:name w:val="General"/>
          <w:gallery w:val="placeholder"/>
        </w:category>
        <w:types>
          <w:type w:val="bbPlcHdr"/>
        </w:types>
        <w:behaviors>
          <w:behavior w:val="content"/>
        </w:behaviors>
        <w:guid w:val="{097BF725-18E2-4D3A-951A-E22A38F8AB7F}"/>
      </w:docPartPr>
      <w:docPartBody>
        <w:p w:rsidR="001B2330" w:rsidRDefault="00C76DB8" w:rsidP="00C76DB8">
          <w:pPr>
            <w:pStyle w:val="CCAB43886D104C4CA29648845446A72F2"/>
          </w:pPr>
          <w:r>
            <w:rPr>
              <w:rStyle w:val="PlaceholderText"/>
            </w:rPr>
            <w:t>Offense Type</w:t>
          </w:r>
        </w:p>
      </w:docPartBody>
    </w:docPart>
    <w:docPart>
      <w:docPartPr>
        <w:name w:val="78EEB515BCD042408EFDCB4202BB186A"/>
        <w:category>
          <w:name w:val="General"/>
          <w:gallery w:val="placeholder"/>
        </w:category>
        <w:types>
          <w:type w:val="bbPlcHdr"/>
        </w:types>
        <w:behaviors>
          <w:behavior w:val="content"/>
        </w:behaviors>
        <w:guid w:val="{481BC348-3826-4C7F-8498-33D5C4BBECD4}"/>
      </w:docPartPr>
      <w:docPartBody>
        <w:p w:rsidR="001B2330" w:rsidRDefault="00C76DB8" w:rsidP="00C76DB8">
          <w:pPr>
            <w:pStyle w:val="78EEB515BCD042408EFDCB4202BB186A3"/>
          </w:pPr>
          <w:r>
            <w:rPr>
              <w:rStyle w:val="PlaceholderText"/>
            </w:rPr>
            <w:t>Your Department</w:t>
          </w:r>
        </w:p>
      </w:docPartBody>
    </w:docPart>
    <w:docPart>
      <w:docPartPr>
        <w:name w:val="AE14AB0F584E49DC888612E9655D2C5B"/>
        <w:category>
          <w:name w:val="General"/>
          <w:gallery w:val="placeholder"/>
        </w:category>
        <w:types>
          <w:type w:val="bbPlcHdr"/>
        </w:types>
        <w:behaviors>
          <w:behavior w:val="content"/>
        </w:behaviors>
        <w:guid w:val="{C284C78C-C744-443E-8078-751058777018}"/>
      </w:docPartPr>
      <w:docPartBody>
        <w:p w:rsidR="001B2330" w:rsidRDefault="00C76DB8" w:rsidP="00C76DB8">
          <w:pPr>
            <w:pStyle w:val="AE14AB0F584E49DC888612E9655D2C5B3"/>
          </w:pPr>
          <w:r>
            <w:rPr>
              <w:rStyle w:val="PlaceholderText"/>
            </w:rPr>
            <w:t>Your Position</w:t>
          </w:r>
        </w:p>
      </w:docPartBody>
    </w:docPart>
    <w:docPart>
      <w:docPartPr>
        <w:name w:val="38CEA69D004B41BE8ACEAC10A8E081F0"/>
        <w:category>
          <w:name w:val="General"/>
          <w:gallery w:val="placeholder"/>
        </w:category>
        <w:types>
          <w:type w:val="bbPlcHdr"/>
        </w:types>
        <w:behaviors>
          <w:behavior w:val="content"/>
        </w:behaviors>
        <w:guid w:val="{C4E8B837-B9B7-4A37-935F-0BF64CFBEB4F}"/>
      </w:docPartPr>
      <w:docPartBody>
        <w:p w:rsidR="001B2330" w:rsidRDefault="00C76DB8" w:rsidP="00C76DB8">
          <w:pPr>
            <w:pStyle w:val="38CEA69D004B41BE8ACEAC10A8E081F03"/>
          </w:pPr>
          <w:r>
            <w:rPr>
              <w:rStyle w:val="PlaceholderText"/>
            </w:rPr>
            <w:t>Your Background</w:t>
          </w:r>
        </w:p>
      </w:docPartBody>
    </w:docPart>
    <w:docPart>
      <w:docPartPr>
        <w:name w:val="2B2BCF9B8F2E4ADFA01558BB5E4FEE98"/>
        <w:category>
          <w:name w:val="General"/>
          <w:gallery w:val="placeholder"/>
        </w:category>
        <w:types>
          <w:type w:val="bbPlcHdr"/>
        </w:types>
        <w:behaviors>
          <w:behavior w:val="content"/>
        </w:behaviors>
        <w:guid w:val="{9FB35ABD-AC72-450E-ABD7-68A3A8C46654}"/>
      </w:docPartPr>
      <w:docPartBody>
        <w:p w:rsidR="001B2330" w:rsidRDefault="00C76DB8" w:rsidP="00C76DB8">
          <w:pPr>
            <w:pStyle w:val="2B2BCF9B8F2E4ADFA01558BB5E4FEE983"/>
          </w:pPr>
          <w:r>
            <w:rPr>
              <w:rStyle w:val="PlaceholderText"/>
            </w:rPr>
            <w:t>Device Make, Model, and Other Identifiers</w:t>
          </w:r>
        </w:p>
      </w:docPartBody>
    </w:docPart>
    <w:docPart>
      <w:docPartPr>
        <w:name w:val="AB1C0D448E404C18A79203AED3A373BC"/>
        <w:category>
          <w:name w:val="General"/>
          <w:gallery w:val="placeholder"/>
        </w:category>
        <w:types>
          <w:type w:val="bbPlcHdr"/>
        </w:types>
        <w:behaviors>
          <w:behavior w:val="content"/>
        </w:behaviors>
        <w:guid w:val="{F433384C-43EF-48C5-A32C-745E4AAA93A5}"/>
      </w:docPartPr>
      <w:docPartBody>
        <w:p w:rsidR="001B2330" w:rsidRDefault="00C76DB8" w:rsidP="00C76DB8">
          <w:pPr>
            <w:pStyle w:val="AB1C0D448E404C18A79203AED3A373BC3"/>
          </w:pPr>
          <w:r>
            <w:rPr>
              <w:rStyle w:val="PlaceholderText"/>
            </w:rPr>
            <w:t>Start Date</w:t>
          </w:r>
        </w:p>
      </w:docPartBody>
    </w:docPart>
    <w:docPart>
      <w:docPartPr>
        <w:name w:val="872B03C1B401453DA1EB3F55459BF208"/>
        <w:category>
          <w:name w:val="General"/>
          <w:gallery w:val="placeholder"/>
        </w:category>
        <w:types>
          <w:type w:val="bbPlcHdr"/>
        </w:types>
        <w:behaviors>
          <w:behavior w:val="content"/>
        </w:behaviors>
        <w:guid w:val="{B4FD9293-E4BB-4B40-8AE2-6592C244153D}"/>
      </w:docPartPr>
      <w:docPartBody>
        <w:p w:rsidR="001B2330" w:rsidRDefault="00C76DB8" w:rsidP="00C76DB8">
          <w:pPr>
            <w:pStyle w:val="872B03C1B401453DA1EB3F55459BF2083"/>
          </w:pPr>
          <w:r>
            <w:rPr>
              <w:rStyle w:val="PlaceholderText"/>
            </w:rPr>
            <w:t>End Date</w:t>
          </w:r>
        </w:p>
      </w:docPartBody>
    </w:docPart>
    <w:docPart>
      <w:docPartPr>
        <w:name w:val="B951C4EEA7584320905A9F8CCF7195F0"/>
        <w:category>
          <w:name w:val="General"/>
          <w:gallery w:val="placeholder"/>
        </w:category>
        <w:types>
          <w:type w:val="bbPlcHdr"/>
        </w:types>
        <w:behaviors>
          <w:behavior w:val="content"/>
        </w:behaviors>
        <w:guid w:val="{69DA955B-E8AB-49E4-9B80-6DEF32983621}"/>
      </w:docPartPr>
      <w:docPartBody>
        <w:p w:rsidR="001B2330" w:rsidRDefault="00C76DB8" w:rsidP="00C76DB8">
          <w:pPr>
            <w:pStyle w:val="B951C4EEA7584320905A9F8CCF7195F03"/>
          </w:pPr>
          <w:r>
            <w:rPr>
              <w:rStyle w:val="PlaceholderText"/>
            </w:rPr>
            <w:t>Offense Type</w:t>
          </w:r>
        </w:p>
      </w:docPartBody>
    </w:docPart>
    <w:docPart>
      <w:docPartPr>
        <w:name w:val="E8A82952CA374BC38F865B768371821E"/>
        <w:category>
          <w:name w:val="General"/>
          <w:gallery w:val="placeholder"/>
        </w:category>
        <w:types>
          <w:type w:val="bbPlcHdr"/>
        </w:types>
        <w:behaviors>
          <w:behavior w:val="content"/>
        </w:behaviors>
        <w:guid w:val="{3B0675B0-9C12-4D17-956C-C53CBC28A9F6}"/>
      </w:docPartPr>
      <w:docPartBody>
        <w:p w:rsidR="007E46B2" w:rsidRDefault="00C76DB8" w:rsidP="00C76DB8">
          <w:pPr>
            <w:pStyle w:val="E8A82952CA374BC38F865B768371821E2"/>
          </w:pPr>
          <w:r>
            <w:rPr>
              <w:rStyle w:val="PlaceholderText"/>
            </w:rPr>
            <w:t>Insert explanation of probable cause for Encryption and Credentials evidence</w:t>
          </w:r>
          <w:r w:rsidRPr="003F3FE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D6"/>
    <w:rsid w:val="0008378D"/>
    <w:rsid w:val="001B2330"/>
    <w:rsid w:val="00284DFC"/>
    <w:rsid w:val="003B3167"/>
    <w:rsid w:val="005E65E0"/>
    <w:rsid w:val="007A403F"/>
    <w:rsid w:val="007D2390"/>
    <w:rsid w:val="007E46B2"/>
    <w:rsid w:val="00802C43"/>
    <w:rsid w:val="008122D6"/>
    <w:rsid w:val="00844C56"/>
    <w:rsid w:val="00A30F3F"/>
    <w:rsid w:val="00AD3E44"/>
    <w:rsid w:val="00B04C35"/>
    <w:rsid w:val="00C6516F"/>
    <w:rsid w:val="00C759AA"/>
    <w:rsid w:val="00C76DB8"/>
    <w:rsid w:val="00CD3E09"/>
    <w:rsid w:val="00CF02BC"/>
    <w:rsid w:val="00ED29C1"/>
    <w:rsid w:val="00F255FA"/>
    <w:rsid w:val="00FB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DB8"/>
    <w:rPr>
      <w:color w:val="808080"/>
    </w:rPr>
  </w:style>
  <w:style w:type="paragraph" w:customStyle="1" w:styleId="127723620182462896048EC8DBE917B62">
    <w:name w:val="127723620182462896048EC8DBE917B62"/>
    <w:rsid w:val="00C76DB8"/>
    <w:pPr>
      <w:spacing w:after="0" w:line="240" w:lineRule="auto"/>
    </w:pPr>
    <w:rPr>
      <w:rFonts w:ascii="Times New Roman" w:eastAsia="Times New Roman" w:hAnsi="Times New Roman" w:cs="Times New Roman"/>
      <w:sz w:val="24"/>
      <w:szCs w:val="24"/>
    </w:rPr>
  </w:style>
  <w:style w:type="paragraph" w:customStyle="1" w:styleId="38AA8AE10077436A8077D4E7D853A22A2">
    <w:name w:val="38AA8AE10077436A8077D4E7D853A22A2"/>
    <w:rsid w:val="00C76DB8"/>
    <w:pPr>
      <w:spacing w:after="0" w:line="240" w:lineRule="auto"/>
    </w:pPr>
    <w:rPr>
      <w:rFonts w:ascii="Times New Roman" w:eastAsia="Times New Roman" w:hAnsi="Times New Roman" w:cs="Times New Roman"/>
      <w:sz w:val="24"/>
      <w:szCs w:val="24"/>
    </w:rPr>
  </w:style>
  <w:style w:type="paragraph" w:customStyle="1" w:styleId="AF723E25D1DC4D83ABFBCCECFF84E43B2">
    <w:name w:val="AF723E25D1DC4D83ABFBCCECFF84E43B2"/>
    <w:rsid w:val="00C76DB8"/>
    <w:pPr>
      <w:spacing w:after="0" w:line="240" w:lineRule="auto"/>
    </w:pPr>
    <w:rPr>
      <w:rFonts w:ascii="Times New Roman" w:eastAsia="Times New Roman" w:hAnsi="Times New Roman" w:cs="Times New Roman"/>
      <w:sz w:val="24"/>
      <w:szCs w:val="24"/>
    </w:rPr>
  </w:style>
  <w:style w:type="paragraph" w:customStyle="1" w:styleId="067A86FED440491AACC63EB47A4FAAF02">
    <w:name w:val="067A86FED440491AACC63EB47A4FAAF02"/>
    <w:rsid w:val="00C76DB8"/>
    <w:pPr>
      <w:spacing w:after="0" w:line="240" w:lineRule="auto"/>
    </w:pPr>
    <w:rPr>
      <w:rFonts w:ascii="Times New Roman" w:eastAsia="Times New Roman" w:hAnsi="Times New Roman" w:cs="Times New Roman"/>
      <w:sz w:val="24"/>
      <w:szCs w:val="24"/>
    </w:rPr>
  </w:style>
  <w:style w:type="paragraph" w:customStyle="1" w:styleId="BD8E67D17687432289CA2CADEF3947C72">
    <w:name w:val="BD8E67D17687432289CA2CADEF3947C72"/>
    <w:rsid w:val="00C76DB8"/>
    <w:pPr>
      <w:spacing w:after="0" w:line="240" w:lineRule="auto"/>
    </w:pPr>
    <w:rPr>
      <w:rFonts w:ascii="Times New Roman" w:eastAsia="Times New Roman" w:hAnsi="Times New Roman" w:cs="Times New Roman"/>
      <w:sz w:val="24"/>
      <w:szCs w:val="24"/>
    </w:rPr>
  </w:style>
  <w:style w:type="paragraph" w:customStyle="1" w:styleId="105FFFF048284962A5567416F9BA742B2">
    <w:name w:val="105FFFF048284962A5567416F9BA742B2"/>
    <w:rsid w:val="00C76DB8"/>
    <w:pPr>
      <w:spacing w:after="0" w:line="240" w:lineRule="auto"/>
    </w:pPr>
    <w:rPr>
      <w:rFonts w:ascii="Times New Roman" w:eastAsia="Times New Roman" w:hAnsi="Times New Roman" w:cs="Times New Roman"/>
      <w:sz w:val="24"/>
      <w:szCs w:val="24"/>
    </w:rPr>
  </w:style>
  <w:style w:type="paragraph" w:customStyle="1" w:styleId="ED28A88A91B2456DBFE18981BE73C0CD2">
    <w:name w:val="ED28A88A91B2456DBFE18981BE73C0CD2"/>
    <w:rsid w:val="00C76DB8"/>
    <w:pPr>
      <w:spacing w:after="0" w:line="240" w:lineRule="auto"/>
    </w:pPr>
    <w:rPr>
      <w:rFonts w:ascii="Times New Roman" w:eastAsia="Times New Roman" w:hAnsi="Times New Roman" w:cs="Times New Roman"/>
      <w:sz w:val="24"/>
      <w:szCs w:val="24"/>
    </w:rPr>
  </w:style>
  <w:style w:type="paragraph" w:customStyle="1" w:styleId="840E3D7E8FCE4AE08F1FB08033B0B2F12">
    <w:name w:val="840E3D7E8FCE4AE08F1FB08033B0B2F12"/>
    <w:rsid w:val="00C76DB8"/>
    <w:pPr>
      <w:spacing w:after="0" w:line="240" w:lineRule="auto"/>
    </w:pPr>
    <w:rPr>
      <w:rFonts w:ascii="Times New Roman" w:eastAsia="Times New Roman" w:hAnsi="Times New Roman" w:cs="Times New Roman"/>
      <w:sz w:val="24"/>
      <w:szCs w:val="24"/>
    </w:rPr>
  </w:style>
  <w:style w:type="paragraph" w:customStyle="1" w:styleId="B5D1D7C605D749E1A7D19E1CD9C8C61B2">
    <w:name w:val="B5D1D7C605D749E1A7D19E1CD9C8C61B2"/>
    <w:rsid w:val="00C76DB8"/>
    <w:pPr>
      <w:spacing w:after="0" w:line="240" w:lineRule="auto"/>
    </w:pPr>
    <w:rPr>
      <w:rFonts w:ascii="Times New Roman" w:eastAsia="Times New Roman" w:hAnsi="Times New Roman" w:cs="Times New Roman"/>
      <w:sz w:val="24"/>
      <w:szCs w:val="24"/>
    </w:rPr>
  </w:style>
  <w:style w:type="paragraph" w:customStyle="1" w:styleId="84D7D1D0DE8F4381ACB2B346821920832">
    <w:name w:val="84D7D1D0DE8F4381ACB2B346821920832"/>
    <w:rsid w:val="00C76DB8"/>
    <w:pPr>
      <w:spacing w:after="0" w:line="240" w:lineRule="auto"/>
    </w:pPr>
    <w:rPr>
      <w:rFonts w:ascii="Times New Roman" w:eastAsia="Times New Roman" w:hAnsi="Times New Roman" w:cs="Times New Roman"/>
      <w:sz w:val="24"/>
      <w:szCs w:val="24"/>
    </w:rPr>
  </w:style>
  <w:style w:type="paragraph" w:customStyle="1" w:styleId="A6F1EC4AB0C44333A15A6064419F9EC52">
    <w:name w:val="A6F1EC4AB0C44333A15A6064419F9EC52"/>
    <w:rsid w:val="00C76DB8"/>
    <w:pPr>
      <w:spacing w:after="0" w:line="240" w:lineRule="auto"/>
    </w:pPr>
    <w:rPr>
      <w:rFonts w:ascii="Times New Roman" w:eastAsia="Times New Roman" w:hAnsi="Times New Roman" w:cs="Times New Roman"/>
      <w:sz w:val="24"/>
      <w:szCs w:val="24"/>
    </w:rPr>
  </w:style>
  <w:style w:type="paragraph" w:customStyle="1" w:styleId="D6A02CD208C84D489090B90112A3F0912">
    <w:name w:val="D6A02CD208C84D489090B90112A3F0912"/>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9BE86B950A2A4BC68E1C7C8E3A697B292">
    <w:name w:val="9BE86B950A2A4BC68E1C7C8E3A697B292"/>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12C1854995C2421EB654D84A4D426DC92">
    <w:name w:val="12C1854995C2421EB654D84A4D426DC92"/>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CFF342773FCC4BB7BAE284F0FE364C832">
    <w:name w:val="CFF342773FCC4BB7BAE284F0FE364C832"/>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C1926E16DD4B4583A3177C482AAB39AB2">
    <w:name w:val="C1926E16DD4B4583A3177C482AAB39AB2"/>
    <w:rsid w:val="00C76DB8"/>
    <w:pPr>
      <w:spacing w:after="0" w:line="240" w:lineRule="auto"/>
    </w:pPr>
    <w:rPr>
      <w:rFonts w:ascii="Times New Roman" w:eastAsia="Times New Roman" w:hAnsi="Times New Roman" w:cs="Times New Roman"/>
      <w:sz w:val="24"/>
      <w:szCs w:val="24"/>
    </w:rPr>
  </w:style>
  <w:style w:type="paragraph" w:customStyle="1" w:styleId="78EEB515BCD042408EFDCB4202BB186A3">
    <w:name w:val="78EEB515BCD042408EFDCB4202BB186A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AE14AB0F584E49DC888612E9655D2C5B3">
    <w:name w:val="AE14AB0F584E49DC888612E9655D2C5B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38CEA69D004B41BE8ACEAC10A8E081F03">
    <w:name w:val="38CEA69D004B41BE8ACEAC10A8E081F0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2B2BCF9B8F2E4ADFA01558BB5E4FEE983">
    <w:name w:val="2B2BCF9B8F2E4ADFA01558BB5E4FEE98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AB1C0D448E404C18A79203AED3A373BC3">
    <w:name w:val="AB1C0D448E404C18A79203AED3A373BC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872B03C1B401453DA1EB3F55459BF2083">
    <w:name w:val="872B03C1B401453DA1EB3F55459BF208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B951C4EEA7584320905A9F8CCF7195F03">
    <w:name w:val="B951C4EEA7584320905A9F8CCF7195F0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5D034504EF7D4C5BB980401E7C3F653C2">
    <w:name w:val="5D034504EF7D4C5BB980401E7C3F653C2"/>
    <w:rsid w:val="00C76DB8"/>
    <w:pPr>
      <w:spacing w:after="0" w:line="240" w:lineRule="auto"/>
    </w:pPr>
    <w:rPr>
      <w:rFonts w:ascii="Times New Roman" w:eastAsia="Times New Roman" w:hAnsi="Times New Roman" w:cs="Times New Roman"/>
      <w:sz w:val="24"/>
      <w:szCs w:val="24"/>
    </w:rPr>
  </w:style>
  <w:style w:type="paragraph" w:customStyle="1" w:styleId="06B765F30E354783BF0152F513386DA62">
    <w:name w:val="06B765F30E354783BF0152F513386DA62"/>
    <w:rsid w:val="00C76DB8"/>
    <w:pPr>
      <w:spacing w:after="0" w:line="240" w:lineRule="auto"/>
    </w:pPr>
    <w:rPr>
      <w:rFonts w:ascii="Times New Roman" w:eastAsia="Times New Roman" w:hAnsi="Times New Roman" w:cs="Times New Roman"/>
      <w:sz w:val="24"/>
      <w:szCs w:val="24"/>
    </w:rPr>
  </w:style>
  <w:style w:type="paragraph" w:customStyle="1" w:styleId="724665F637B643669E9C8A1B9E38E13C2">
    <w:name w:val="724665F637B643669E9C8A1B9E38E13C2"/>
    <w:rsid w:val="00C76DB8"/>
    <w:pPr>
      <w:spacing w:after="0" w:line="240" w:lineRule="auto"/>
    </w:pPr>
    <w:rPr>
      <w:rFonts w:ascii="Times New Roman" w:eastAsia="Times New Roman" w:hAnsi="Times New Roman" w:cs="Times New Roman"/>
      <w:sz w:val="24"/>
      <w:szCs w:val="24"/>
    </w:rPr>
  </w:style>
  <w:style w:type="paragraph" w:customStyle="1" w:styleId="87B4EA73F32B4F0DBF9FFB0CC03B98432">
    <w:name w:val="87B4EA73F32B4F0DBF9FFB0CC03B98432"/>
    <w:rsid w:val="00C76DB8"/>
    <w:pPr>
      <w:spacing w:after="0" w:line="240" w:lineRule="auto"/>
    </w:pPr>
    <w:rPr>
      <w:rFonts w:ascii="Times New Roman" w:eastAsia="Times New Roman" w:hAnsi="Times New Roman" w:cs="Times New Roman"/>
      <w:sz w:val="24"/>
      <w:szCs w:val="24"/>
    </w:rPr>
  </w:style>
  <w:style w:type="paragraph" w:customStyle="1" w:styleId="CCAB43886D104C4CA29648845446A72F2">
    <w:name w:val="CCAB43886D104C4CA29648845446A72F2"/>
    <w:rsid w:val="00C76DB8"/>
    <w:pPr>
      <w:spacing w:after="0" w:line="240" w:lineRule="auto"/>
    </w:pPr>
    <w:rPr>
      <w:rFonts w:ascii="Times New Roman" w:eastAsia="Times New Roman" w:hAnsi="Times New Roman" w:cs="Times New Roman"/>
      <w:sz w:val="24"/>
      <w:szCs w:val="24"/>
    </w:rPr>
  </w:style>
  <w:style w:type="paragraph" w:customStyle="1" w:styleId="9A39FDFBBE954324B6236EBDA4640B9A2">
    <w:name w:val="9A39FDFBBE954324B6236EBDA4640B9A2"/>
    <w:rsid w:val="00C76DB8"/>
    <w:pPr>
      <w:spacing w:after="0" w:line="240" w:lineRule="auto"/>
    </w:pPr>
    <w:rPr>
      <w:rFonts w:ascii="Times New Roman" w:eastAsia="Times New Roman" w:hAnsi="Times New Roman" w:cs="Times New Roman"/>
      <w:sz w:val="24"/>
      <w:szCs w:val="24"/>
    </w:rPr>
  </w:style>
  <w:style w:type="paragraph" w:customStyle="1" w:styleId="4218EE8021814D0C98765BFCEAADB6922">
    <w:name w:val="4218EE8021814D0C98765BFCEAADB6922"/>
    <w:rsid w:val="00C76DB8"/>
    <w:pPr>
      <w:spacing w:after="0" w:line="240" w:lineRule="auto"/>
    </w:pPr>
    <w:rPr>
      <w:rFonts w:ascii="Times New Roman" w:eastAsia="Times New Roman" w:hAnsi="Times New Roman" w:cs="Times New Roman"/>
      <w:sz w:val="24"/>
      <w:szCs w:val="24"/>
    </w:rPr>
  </w:style>
  <w:style w:type="paragraph" w:customStyle="1" w:styleId="BF3B9793880545C786B9F9560B2A16762">
    <w:name w:val="BF3B9793880545C786B9F9560B2A16762"/>
    <w:rsid w:val="00C76DB8"/>
    <w:pPr>
      <w:spacing w:after="0" w:line="240" w:lineRule="auto"/>
    </w:pPr>
    <w:rPr>
      <w:rFonts w:ascii="Times New Roman" w:eastAsia="Times New Roman" w:hAnsi="Times New Roman" w:cs="Times New Roman"/>
      <w:sz w:val="24"/>
      <w:szCs w:val="24"/>
    </w:rPr>
  </w:style>
  <w:style w:type="paragraph" w:customStyle="1" w:styleId="8C7510689ADF4F5EA323CD6AD71AEB462">
    <w:name w:val="8C7510689ADF4F5EA323CD6AD71AEB462"/>
    <w:rsid w:val="00C76DB8"/>
    <w:pPr>
      <w:spacing w:after="0" w:line="240" w:lineRule="auto"/>
    </w:pPr>
    <w:rPr>
      <w:rFonts w:ascii="Times New Roman" w:eastAsia="Times New Roman" w:hAnsi="Times New Roman" w:cs="Times New Roman"/>
      <w:sz w:val="24"/>
      <w:szCs w:val="24"/>
    </w:rPr>
  </w:style>
  <w:style w:type="paragraph" w:customStyle="1" w:styleId="31D30580B2E348FEBF05EEA1F7687E332">
    <w:name w:val="31D30580B2E348FEBF05EEA1F7687E332"/>
    <w:rsid w:val="00C76DB8"/>
    <w:pPr>
      <w:spacing w:after="0" w:line="240" w:lineRule="auto"/>
    </w:pPr>
    <w:rPr>
      <w:rFonts w:ascii="Times New Roman" w:eastAsia="Times New Roman" w:hAnsi="Times New Roman" w:cs="Times New Roman"/>
      <w:sz w:val="24"/>
      <w:szCs w:val="24"/>
    </w:rPr>
  </w:style>
  <w:style w:type="paragraph" w:customStyle="1" w:styleId="5084629E0EBC48C3ABF239B1C7D0E22F2">
    <w:name w:val="5084629E0EBC48C3ABF239B1C7D0E22F2"/>
    <w:rsid w:val="00C76DB8"/>
    <w:pPr>
      <w:spacing w:after="0" w:line="240" w:lineRule="auto"/>
    </w:pPr>
    <w:rPr>
      <w:rFonts w:ascii="Times New Roman" w:eastAsia="Times New Roman" w:hAnsi="Times New Roman" w:cs="Times New Roman"/>
      <w:sz w:val="24"/>
      <w:szCs w:val="24"/>
    </w:rPr>
  </w:style>
  <w:style w:type="paragraph" w:customStyle="1" w:styleId="2C41A38CAF4A407EA05FDF50BA220E602">
    <w:name w:val="2C41A38CAF4A407EA05FDF50BA220E602"/>
    <w:rsid w:val="00C76DB8"/>
    <w:pPr>
      <w:spacing w:after="0" w:line="240" w:lineRule="auto"/>
    </w:pPr>
    <w:rPr>
      <w:rFonts w:ascii="Times New Roman" w:eastAsia="Times New Roman" w:hAnsi="Times New Roman" w:cs="Times New Roman"/>
      <w:sz w:val="24"/>
      <w:szCs w:val="24"/>
    </w:rPr>
  </w:style>
  <w:style w:type="paragraph" w:customStyle="1" w:styleId="0AD1909956A64041B350D248038B00162">
    <w:name w:val="0AD1909956A64041B350D248038B00162"/>
    <w:rsid w:val="00C76DB8"/>
    <w:pPr>
      <w:spacing w:after="0" w:line="240" w:lineRule="auto"/>
    </w:pPr>
    <w:rPr>
      <w:rFonts w:ascii="Times New Roman" w:eastAsia="Times New Roman" w:hAnsi="Times New Roman" w:cs="Times New Roman"/>
      <w:sz w:val="24"/>
      <w:szCs w:val="24"/>
    </w:rPr>
  </w:style>
  <w:style w:type="paragraph" w:customStyle="1" w:styleId="E8A82952CA374BC38F865B768371821E2">
    <w:name w:val="E8A82952CA374BC38F865B768371821E2"/>
    <w:rsid w:val="00C76DB8"/>
    <w:pPr>
      <w:spacing w:after="0" w:line="240" w:lineRule="auto"/>
    </w:pPr>
    <w:rPr>
      <w:rFonts w:ascii="Times New Roman" w:eastAsia="Times New Roman" w:hAnsi="Times New Roman" w:cs="Times New Roman"/>
      <w:sz w:val="24"/>
      <w:szCs w:val="24"/>
    </w:rPr>
  </w:style>
  <w:style w:type="paragraph" w:customStyle="1" w:styleId="1065618EFAA148838374F64985325FE92">
    <w:name w:val="1065618EFAA148838374F64985325FE92"/>
    <w:rsid w:val="00C76DB8"/>
    <w:pPr>
      <w:spacing w:after="0" w:line="240" w:lineRule="auto"/>
    </w:pPr>
    <w:rPr>
      <w:rFonts w:ascii="Times New Roman" w:eastAsia="Times New Roman" w:hAnsi="Times New Roman" w:cs="Times New Roman"/>
      <w:sz w:val="24"/>
      <w:szCs w:val="24"/>
    </w:rPr>
  </w:style>
  <w:style w:type="paragraph" w:customStyle="1" w:styleId="DFF93D0E9C104CB2BCF9999DC4AF6FA12">
    <w:name w:val="DFF93D0E9C104CB2BCF9999DC4AF6FA12"/>
    <w:rsid w:val="00C76DB8"/>
    <w:pPr>
      <w:spacing w:after="0" w:line="240" w:lineRule="auto"/>
    </w:pPr>
    <w:rPr>
      <w:rFonts w:ascii="Times New Roman" w:eastAsia="Times New Roman" w:hAnsi="Times New Roman" w:cs="Times New Roman"/>
      <w:sz w:val="24"/>
      <w:szCs w:val="24"/>
    </w:rPr>
  </w:style>
  <w:style w:type="paragraph" w:customStyle="1" w:styleId="4105186F38BE4C7D8B4AEC5FD91152442">
    <w:name w:val="4105186F38BE4C7D8B4AEC5FD91152442"/>
    <w:rsid w:val="00C76DB8"/>
    <w:pPr>
      <w:spacing w:after="0" w:line="240" w:lineRule="auto"/>
    </w:pPr>
    <w:rPr>
      <w:rFonts w:ascii="Times New Roman" w:eastAsia="Times New Roman" w:hAnsi="Times New Roman" w:cs="Times New Roman"/>
      <w:sz w:val="24"/>
      <w:szCs w:val="24"/>
    </w:rPr>
  </w:style>
  <w:style w:type="paragraph" w:customStyle="1" w:styleId="6FAA43C124614777B2A5B2F3EF4926CF2">
    <w:name w:val="6FAA43C124614777B2A5B2F3EF4926CF2"/>
    <w:rsid w:val="00C76DB8"/>
    <w:pPr>
      <w:spacing w:after="0" w:line="240" w:lineRule="auto"/>
    </w:pPr>
    <w:rPr>
      <w:rFonts w:ascii="Times New Roman" w:eastAsia="Times New Roman" w:hAnsi="Times New Roman" w:cs="Times New Roman"/>
      <w:sz w:val="24"/>
      <w:szCs w:val="24"/>
    </w:rPr>
  </w:style>
  <w:style w:type="paragraph" w:customStyle="1" w:styleId="AA0A3DD7134945E5A396ECD302AB1B9E2">
    <w:name w:val="AA0A3DD7134945E5A396ECD302AB1B9E2"/>
    <w:rsid w:val="00C76DB8"/>
    <w:pPr>
      <w:spacing w:after="0" w:line="240" w:lineRule="auto"/>
    </w:pPr>
    <w:rPr>
      <w:rFonts w:ascii="Times New Roman" w:eastAsia="Times New Roman" w:hAnsi="Times New Roman" w:cs="Times New Roman"/>
      <w:sz w:val="24"/>
      <w:szCs w:val="24"/>
    </w:rPr>
  </w:style>
  <w:style w:type="paragraph" w:customStyle="1" w:styleId="4550429D34B746A2B06108C6F8EA62722">
    <w:name w:val="4550429D34B746A2B06108C6F8EA62722"/>
    <w:rsid w:val="00C76DB8"/>
    <w:pPr>
      <w:spacing w:after="0" w:line="240" w:lineRule="auto"/>
    </w:pPr>
    <w:rPr>
      <w:rFonts w:ascii="Times New Roman" w:eastAsia="Times New Roman" w:hAnsi="Times New Roman" w:cs="Times New Roman"/>
      <w:sz w:val="24"/>
      <w:szCs w:val="24"/>
    </w:rPr>
  </w:style>
  <w:style w:type="paragraph" w:customStyle="1" w:styleId="978C41FF390F4503902217F31C2509852">
    <w:name w:val="978C41FF390F4503902217F31C2509852"/>
    <w:rsid w:val="00C76DB8"/>
    <w:pPr>
      <w:spacing w:after="0" w:line="240" w:lineRule="auto"/>
    </w:pPr>
    <w:rPr>
      <w:rFonts w:ascii="Times New Roman" w:eastAsia="Times New Roman" w:hAnsi="Times New Roman" w:cs="Times New Roman"/>
      <w:sz w:val="24"/>
      <w:szCs w:val="24"/>
    </w:rPr>
  </w:style>
  <w:style w:type="paragraph" w:customStyle="1" w:styleId="938CFEDFF1A34A439D973BE978BCBDC72">
    <w:name w:val="938CFEDFF1A34A439D973BE978BCBDC72"/>
    <w:rsid w:val="00C76DB8"/>
    <w:pPr>
      <w:spacing w:after="0" w:line="240" w:lineRule="auto"/>
    </w:pPr>
    <w:rPr>
      <w:rFonts w:ascii="Times New Roman" w:eastAsia="Times New Roman" w:hAnsi="Times New Roman" w:cs="Times New Roman"/>
      <w:sz w:val="24"/>
      <w:szCs w:val="24"/>
    </w:rPr>
  </w:style>
  <w:style w:type="paragraph" w:customStyle="1" w:styleId="A78AC036C3CC4756A987BC6E1B3440FA2">
    <w:name w:val="A78AC036C3CC4756A987BC6E1B3440FA2"/>
    <w:rsid w:val="00C76DB8"/>
    <w:pPr>
      <w:spacing w:after="0" w:line="240" w:lineRule="auto"/>
    </w:pPr>
    <w:rPr>
      <w:rFonts w:ascii="Times New Roman" w:eastAsia="Times New Roman" w:hAnsi="Times New Roman" w:cs="Times New Roman"/>
      <w:sz w:val="24"/>
      <w:szCs w:val="24"/>
    </w:rPr>
  </w:style>
  <w:style w:type="paragraph" w:customStyle="1" w:styleId="C82F9AD5412248EDB2B992ADF713E2882">
    <w:name w:val="C82F9AD5412248EDB2B992ADF713E2882"/>
    <w:rsid w:val="00C76DB8"/>
    <w:pPr>
      <w:spacing w:after="0" w:line="240" w:lineRule="auto"/>
    </w:pPr>
    <w:rPr>
      <w:rFonts w:ascii="Times New Roman" w:eastAsia="Times New Roman" w:hAnsi="Times New Roman" w:cs="Times New Roman"/>
      <w:sz w:val="24"/>
      <w:szCs w:val="24"/>
    </w:rPr>
  </w:style>
  <w:style w:type="paragraph" w:customStyle="1" w:styleId="D728193623674C4EB6C333BAEDE09C302">
    <w:name w:val="D728193623674C4EB6C333BAEDE09C302"/>
    <w:rsid w:val="00C76DB8"/>
    <w:pPr>
      <w:spacing w:after="0" w:line="240" w:lineRule="auto"/>
    </w:pPr>
    <w:rPr>
      <w:rFonts w:ascii="Times New Roman" w:eastAsia="Times New Roman" w:hAnsi="Times New Roman" w:cs="Times New Roman"/>
      <w:sz w:val="24"/>
      <w:szCs w:val="24"/>
    </w:rPr>
  </w:style>
  <w:style w:type="paragraph" w:customStyle="1" w:styleId="685A1F0B383F4B8C880E39B8995918B02">
    <w:name w:val="685A1F0B383F4B8C880E39B8995918B02"/>
    <w:rsid w:val="00C76DB8"/>
    <w:pPr>
      <w:spacing w:after="0" w:line="240" w:lineRule="auto"/>
    </w:pPr>
    <w:rPr>
      <w:rFonts w:ascii="Times New Roman" w:eastAsia="Times New Roman" w:hAnsi="Times New Roman" w:cs="Times New Roman"/>
      <w:sz w:val="24"/>
      <w:szCs w:val="24"/>
    </w:rPr>
  </w:style>
  <w:style w:type="paragraph" w:customStyle="1" w:styleId="6DD33A48CD2C4673AF9B590C65C2A7CA2">
    <w:name w:val="6DD33A48CD2C4673AF9B590C65C2A7CA2"/>
    <w:rsid w:val="00C76DB8"/>
    <w:pPr>
      <w:spacing w:after="0" w:line="240" w:lineRule="auto"/>
    </w:pPr>
    <w:rPr>
      <w:rFonts w:ascii="Times New Roman" w:eastAsia="Times New Roman" w:hAnsi="Times New Roman" w:cs="Times New Roman"/>
      <w:sz w:val="24"/>
      <w:szCs w:val="24"/>
    </w:rPr>
  </w:style>
  <w:style w:type="paragraph" w:customStyle="1" w:styleId="C6B24FF117814E67891FF25B38D8D04B2">
    <w:name w:val="C6B24FF117814E67891FF25B38D8D04B2"/>
    <w:rsid w:val="00C76DB8"/>
    <w:pPr>
      <w:spacing w:after="0" w:line="240" w:lineRule="auto"/>
    </w:pPr>
    <w:rPr>
      <w:rFonts w:ascii="Times New Roman" w:eastAsia="Times New Roman" w:hAnsi="Times New Roman" w:cs="Times New Roman"/>
      <w:sz w:val="24"/>
      <w:szCs w:val="24"/>
    </w:rPr>
  </w:style>
  <w:style w:type="paragraph" w:customStyle="1" w:styleId="EF5D5A623ED442D98CBB05F0509DEB1A2">
    <w:name w:val="EF5D5A623ED442D98CBB05F0509DEB1A2"/>
    <w:rsid w:val="00C76DB8"/>
    <w:pPr>
      <w:spacing w:after="0" w:line="240" w:lineRule="auto"/>
    </w:pPr>
    <w:rPr>
      <w:rFonts w:ascii="Times New Roman" w:eastAsia="Times New Roman" w:hAnsi="Times New Roman" w:cs="Times New Roman"/>
      <w:sz w:val="24"/>
      <w:szCs w:val="24"/>
    </w:rPr>
  </w:style>
  <w:style w:type="paragraph" w:customStyle="1" w:styleId="AE1B643A2CF848D1B64F8CEDA95623922">
    <w:name w:val="AE1B643A2CF848D1B64F8CEDA95623922"/>
    <w:rsid w:val="00C76DB8"/>
    <w:pPr>
      <w:spacing w:after="0" w:line="240" w:lineRule="auto"/>
    </w:pPr>
    <w:rPr>
      <w:rFonts w:ascii="Times New Roman" w:eastAsia="Times New Roman" w:hAnsi="Times New Roman" w:cs="Times New Roman"/>
      <w:sz w:val="24"/>
      <w:szCs w:val="24"/>
    </w:rPr>
  </w:style>
  <w:style w:type="paragraph" w:customStyle="1" w:styleId="6B9C59397D1341D4BFAA55FF711A44D32">
    <w:name w:val="6B9C59397D1341D4BFAA55FF711A44D32"/>
    <w:rsid w:val="00C76DB8"/>
    <w:pPr>
      <w:spacing w:after="0" w:line="240" w:lineRule="auto"/>
    </w:pPr>
    <w:rPr>
      <w:rFonts w:ascii="Times New Roman" w:eastAsia="Times New Roman" w:hAnsi="Times New Roman" w:cs="Times New Roman"/>
      <w:sz w:val="24"/>
      <w:szCs w:val="24"/>
    </w:rPr>
  </w:style>
  <w:style w:type="paragraph" w:customStyle="1" w:styleId="FA5A7F4240874AF48582BF0C1ECE9C002">
    <w:name w:val="FA5A7F4240874AF48582BF0C1ECE9C002"/>
    <w:rsid w:val="00C76DB8"/>
    <w:pPr>
      <w:spacing w:after="0" w:line="240" w:lineRule="auto"/>
    </w:pPr>
    <w:rPr>
      <w:rFonts w:ascii="Times New Roman" w:eastAsia="Times New Roman" w:hAnsi="Times New Roman" w:cs="Times New Roman"/>
      <w:sz w:val="24"/>
      <w:szCs w:val="24"/>
    </w:rPr>
  </w:style>
  <w:style w:type="paragraph" w:customStyle="1" w:styleId="2A2A353BFB534EE38FB835EBF0533F832">
    <w:name w:val="2A2A353BFB534EE38FB835EBF0533F832"/>
    <w:rsid w:val="00C76DB8"/>
    <w:pPr>
      <w:spacing w:after="0" w:line="240" w:lineRule="auto"/>
    </w:pPr>
    <w:rPr>
      <w:rFonts w:ascii="Times New Roman" w:eastAsia="Times New Roman" w:hAnsi="Times New Roman" w:cs="Times New Roman"/>
      <w:sz w:val="24"/>
      <w:szCs w:val="24"/>
    </w:rPr>
  </w:style>
  <w:style w:type="paragraph" w:customStyle="1" w:styleId="2D69EA39D2FA4AEEBF7C051B6E06DA3A2">
    <w:name w:val="2D69EA39D2FA4AEEBF7C051B6E06DA3A2"/>
    <w:rsid w:val="00C76DB8"/>
    <w:pPr>
      <w:spacing w:after="0" w:line="240" w:lineRule="auto"/>
    </w:pPr>
    <w:rPr>
      <w:rFonts w:ascii="Times New Roman" w:eastAsia="Times New Roman" w:hAnsi="Times New Roman" w:cs="Times New Roman"/>
      <w:sz w:val="24"/>
      <w:szCs w:val="24"/>
    </w:rPr>
  </w:style>
  <w:style w:type="paragraph" w:customStyle="1" w:styleId="9AEC11AA48D5415C9D9A7B538BD5BCC22">
    <w:name w:val="9AEC11AA48D5415C9D9A7B538BD5BCC22"/>
    <w:rsid w:val="00C76DB8"/>
    <w:pPr>
      <w:spacing w:after="0" w:line="240" w:lineRule="auto"/>
    </w:pPr>
    <w:rPr>
      <w:rFonts w:ascii="Times New Roman" w:eastAsia="Times New Roman" w:hAnsi="Times New Roman" w:cs="Times New Roman"/>
      <w:sz w:val="24"/>
      <w:szCs w:val="24"/>
    </w:rPr>
  </w:style>
  <w:style w:type="paragraph" w:customStyle="1" w:styleId="1A388F9429734F9FBAA66422C8245D162">
    <w:name w:val="1A388F9429734F9FBAA66422C8245D162"/>
    <w:rsid w:val="00C76DB8"/>
    <w:pPr>
      <w:spacing w:after="0" w:line="240" w:lineRule="auto"/>
    </w:pPr>
    <w:rPr>
      <w:rFonts w:ascii="Times New Roman" w:eastAsia="Times New Roman" w:hAnsi="Times New Roman" w:cs="Times New Roman"/>
      <w:sz w:val="24"/>
      <w:szCs w:val="24"/>
    </w:rPr>
  </w:style>
  <w:style w:type="paragraph" w:customStyle="1" w:styleId="929ED8E4ACED47EFA611F624FA1AE96E2">
    <w:name w:val="929ED8E4ACED47EFA611F624FA1AE96E2"/>
    <w:rsid w:val="00C76DB8"/>
    <w:pPr>
      <w:spacing w:after="0" w:line="240" w:lineRule="auto"/>
    </w:pPr>
    <w:rPr>
      <w:rFonts w:ascii="Times New Roman" w:eastAsia="Times New Roman" w:hAnsi="Times New Roman" w:cs="Times New Roman"/>
      <w:sz w:val="24"/>
      <w:szCs w:val="24"/>
    </w:rPr>
  </w:style>
  <w:style w:type="paragraph" w:customStyle="1" w:styleId="2DB42B37FE87464EA9568E82BB6D0D142">
    <w:name w:val="2DB42B37FE87464EA9568E82BB6D0D142"/>
    <w:rsid w:val="00C76DB8"/>
    <w:pPr>
      <w:spacing w:after="0" w:line="240" w:lineRule="auto"/>
    </w:pPr>
    <w:rPr>
      <w:rFonts w:ascii="Times New Roman" w:eastAsia="Times New Roman" w:hAnsi="Times New Roman" w:cs="Times New Roman"/>
      <w:sz w:val="24"/>
      <w:szCs w:val="24"/>
    </w:rPr>
  </w:style>
  <w:style w:type="paragraph" w:customStyle="1" w:styleId="D65749997F4243148042BED6A00267682">
    <w:name w:val="D65749997F4243148042BED6A00267682"/>
    <w:rsid w:val="00C76DB8"/>
    <w:pPr>
      <w:spacing w:after="0" w:line="240" w:lineRule="auto"/>
    </w:pPr>
    <w:rPr>
      <w:rFonts w:ascii="Times New Roman" w:eastAsia="Times New Roman" w:hAnsi="Times New Roman" w:cs="Times New Roman"/>
      <w:sz w:val="24"/>
      <w:szCs w:val="24"/>
    </w:rPr>
  </w:style>
  <w:style w:type="paragraph" w:customStyle="1" w:styleId="242B887691774474838418094DCE70C82">
    <w:name w:val="242B887691774474838418094DCE70C82"/>
    <w:rsid w:val="00C76DB8"/>
    <w:pPr>
      <w:spacing w:after="0" w:line="240" w:lineRule="auto"/>
    </w:pPr>
    <w:rPr>
      <w:rFonts w:ascii="Times New Roman" w:eastAsia="Times New Roman" w:hAnsi="Times New Roman" w:cs="Times New Roman"/>
      <w:sz w:val="24"/>
      <w:szCs w:val="24"/>
    </w:rPr>
  </w:style>
  <w:style w:type="paragraph" w:customStyle="1" w:styleId="F27CF19ADBB542AC938BBDA81A2B179F2">
    <w:name w:val="F27CF19ADBB542AC938BBDA81A2B179F2"/>
    <w:rsid w:val="00C76DB8"/>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9vzgoZ+i9yqNOLF+FjnmJnLTkw==">AMUW2mXKtmIzVf53YxklsryWNVrfvgtp3qivCGVTaupfGZMIp8uS0y4gso/No/zTuJjEnGfcI17HH9z6CJJNBQ234Edc7nJTUKvwhOTZnPaaNlT717MmC6w=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Mark Roule</dc:creator>
  <lastModifiedBy>Joseph Venanzio</lastModifiedBy>
  <revision>102</revision>
  <dcterms:created xsi:type="dcterms:W3CDTF">2016-01-06T14:54:00.0000000Z</dcterms:created>
  <dcterms:modified xsi:type="dcterms:W3CDTF">2022-11-18T22:09:14.1146773Z</dcterms:modified>
</coreProperties>
</file>